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1C304" w14:textId="77777777" w:rsidR="009D6887" w:rsidRPr="00D7715C" w:rsidRDefault="009D6887">
      <w:pPr>
        <w:pStyle w:val="Body"/>
        <w:rPr>
          <w:rFonts w:ascii="Helvetica Neue" w:hAnsi="Helvetica Neue"/>
          <w:sz w:val="22"/>
        </w:rPr>
      </w:pPr>
    </w:p>
    <w:p w14:paraId="7219430F" w14:textId="30958CB5" w:rsidR="009D6887" w:rsidRPr="00D7715C" w:rsidRDefault="003F1E88">
      <w:pPr>
        <w:pStyle w:val="Body"/>
        <w:rPr>
          <w:rFonts w:ascii="Helvetica Neue" w:hAnsi="Helvetica Neue"/>
          <w:sz w:val="22"/>
        </w:rPr>
      </w:pPr>
      <w:r>
        <w:rPr>
          <w:rFonts w:ascii="Helvetica Neue" w:hAnsi="Helvetica Neue" w:cs="Futura"/>
          <w:noProof/>
          <w:sz w:val="36"/>
          <w:szCs w:val="36"/>
          <w:lang w:eastAsia="zh-CN"/>
        </w:rPr>
        <w:drawing>
          <wp:anchor distT="0" distB="0" distL="114300" distR="114300" simplePos="0" relativeHeight="251661312" behindDoc="0" locked="0" layoutInCell="1" allowOverlap="1" wp14:anchorId="79C964CD" wp14:editId="7D8E372C">
            <wp:simplePos x="0" y="0"/>
            <wp:positionH relativeFrom="margin">
              <wp:posOffset>5065395</wp:posOffset>
            </wp:positionH>
            <wp:positionV relativeFrom="margin">
              <wp:posOffset>106045</wp:posOffset>
            </wp:positionV>
            <wp:extent cx="800100" cy="814070"/>
            <wp:effectExtent l="0" t="0" r="12700" b="0"/>
            <wp:wrapThrough wrapText="bothSides">
              <wp:wrapPolygon edited="0">
                <wp:start x="0" y="0"/>
                <wp:lineTo x="0" y="20892"/>
                <wp:lineTo x="21257" y="20892"/>
                <wp:lineTo x="21257" y="0"/>
                <wp:lineTo x="0" y="0"/>
              </wp:wrapPolygon>
            </wp:wrapThrough>
            <wp:docPr id="28" name="Picture 2" descr="Description: Screenshots:Screen Shot 2012-03-17 at 10.02.51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Screenshots:Screen Shot 2012-03-17 at 10.02.51 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E8079" w14:textId="77777777" w:rsidR="00BD6220" w:rsidRPr="00D7715C" w:rsidRDefault="00BD6220" w:rsidP="00763F19">
      <w:pPr>
        <w:rPr>
          <w:rFonts w:ascii="Helvetica Neue" w:hAnsi="Helvetica Neue"/>
        </w:rPr>
      </w:pPr>
    </w:p>
    <w:p w14:paraId="69037CB1" w14:textId="77777777" w:rsidR="00BD6220" w:rsidRPr="00D7715C" w:rsidRDefault="00096728" w:rsidP="00BD6220">
      <w:pPr>
        <w:pBdr>
          <w:top w:val="single" w:sz="6" w:space="1" w:color="auto"/>
          <w:bottom w:val="single" w:sz="6" w:space="1" w:color="auto"/>
        </w:pBdr>
        <w:rPr>
          <w:rFonts w:ascii="Helvetica Neue" w:hAnsi="Helvetica Neue" w:cs="Futura"/>
          <w:sz w:val="36"/>
          <w:szCs w:val="36"/>
        </w:rPr>
      </w:pPr>
      <w:r w:rsidRPr="00D7715C">
        <w:rPr>
          <w:rFonts w:ascii="Helvetica Neue" w:hAnsi="Helvetica Neue" w:cs="Futura"/>
          <w:sz w:val="36"/>
          <w:szCs w:val="36"/>
        </w:rPr>
        <w:t>Student Officer Roster</w:t>
      </w:r>
    </w:p>
    <w:p w14:paraId="45D3913B" w14:textId="77777777" w:rsidR="009D6887" w:rsidRPr="00D7715C" w:rsidRDefault="009D6887">
      <w:pPr>
        <w:pStyle w:val="Body"/>
        <w:rPr>
          <w:rFonts w:ascii="Helvetica Neue" w:hAnsi="Helvetica Neue"/>
          <w:sz w:val="22"/>
        </w:rPr>
      </w:pPr>
    </w:p>
    <w:tbl>
      <w:tblPr>
        <w:tblW w:w="9304" w:type="dxa"/>
        <w:tblInd w:w="156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59"/>
        <w:gridCol w:w="2025"/>
        <w:gridCol w:w="1840"/>
        <w:gridCol w:w="3780"/>
      </w:tblGrid>
      <w:tr w:rsidR="00231315" w:rsidRPr="00D7715C" w14:paraId="67B4E105" w14:textId="77777777" w:rsidTr="00601044">
        <w:trPr>
          <w:cantSplit/>
          <w:trHeight w:val="531"/>
          <w:tblHeader/>
        </w:trPr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752BB" w14:textId="77777777" w:rsidR="009D6887" w:rsidRPr="00D7715C" w:rsidRDefault="009D6887">
            <w:pPr>
              <w:pStyle w:val="Heading21"/>
              <w:jc w:val="center"/>
              <w:rPr>
                <w:rFonts w:ascii="Helvetica Neue" w:hAnsi="Helvetica Neue"/>
                <w:b w:val="0"/>
                <w:sz w:val="22"/>
                <w:u w:val="single"/>
              </w:rPr>
            </w:pPr>
            <w:r w:rsidRPr="00D7715C">
              <w:rPr>
                <w:rFonts w:ascii="Helvetica Neue" w:hAnsi="Helvetica Neue"/>
                <w:b w:val="0"/>
                <w:sz w:val="22"/>
                <w:u w:val="single"/>
              </w:rPr>
              <w:t>Office</w:t>
            </w:r>
          </w:p>
        </w:tc>
        <w:tc>
          <w:tcPr>
            <w:tcW w:w="2025" w:type="dxa"/>
            <w:tcBorders>
              <w:top w:val="dotted" w:sz="4" w:space="0" w:color="auto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DC904" w14:textId="77777777" w:rsidR="009D6887" w:rsidRPr="00D7715C" w:rsidRDefault="009D6887">
            <w:pPr>
              <w:pStyle w:val="Heading21"/>
              <w:jc w:val="center"/>
              <w:rPr>
                <w:rFonts w:ascii="Helvetica Neue" w:hAnsi="Helvetica Neue"/>
                <w:b w:val="0"/>
                <w:sz w:val="22"/>
                <w:u w:val="single"/>
              </w:rPr>
            </w:pPr>
            <w:r w:rsidRPr="00D7715C">
              <w:rPr>
                <w:rFonts w:ascii="Helvetica Neue" w:hAnsi="Helvetica Neue"/>
                <w:b w:val="0"/>
                <w:sz w:val="22"/>
                <w:u w:val="single"/>
              </w:rPr>
              <w:t>Position</w:t>
            </w: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8CAD" w14:textId="77777777" w:rsidR="009D6887" w:rsidRPr="00D7715C" w:rsidRDefault="009D6887">
            <w:pPr>
              <w:pStyle w:val="Heading21"/>
              <w:jc w:val="center"/>
              <w:rPr>
                <w:rFonts w:ascii="Helvetica Neue" w:hAnsi="Helvetica Neue"/>
                <w:b w:val="0"/>
                <w:sz w:val="22"/>
                <w:u w:val="single"/>
              </w:rPr>
            </w:pPr>
            <w:r w:rsidRPr="00D7715C">
              <w:rPr>
                <w:rFonts w:ascii="Helvetica Neue" w:hAnsi="Helvetica Neue"/>
                <w:b w:val="0"/>
                <w:sz w:val="22"/>
                <w:u w:val="single"/>
              </w:rPr>
              <w:t>Name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283BD" w14:textId="77777777" w:rsidR="009D6887" w:rsidRPr="00D7715C" w:rsidRDefault="009D6887">
            <w:pPr>
              <w:pStyle w:val="Heading21"/>
              <w:jc w:val="center"/>
              <w:rPr>
                <w:rFonts w:ascii="Helvetica Neue" w:hAnsi="Helvetica Neue"/>
                <w:b w:val="0"/>
                <w:sz w:val="22"/>
                <w:u w:val="single"/>
              </w:rPr>
            </w:pPr>
            <w:r w:rsidRPr="00D7715C">
              <w:rPr>
                <w:rFonts w:ascii="Helvetica Neue" w:hAnsi="Helvetica Neue"/>
                <w:b w:val="0"/>
                <w:sz w:val="22"/>
                <w:u w:val="single"/>
              </w:rPr>
              <w:t>School</w:t>
            </w:r>
          </w:p>
        </w:tc>
      </w:tr>
      <w:tr w:rsidR="00231315" w:rsidRPr="00D7715C" w14:paraId="744AC302" w14:textId="77777777" w:rsidTr="00601044">
        <w:trPr>
          <w:cantSplit/>
          <w:trHeight w:val="557"/>
        </w:trPr>
        <w:tc>
          <w:tcPr>
            <w:tcW w:w="1659" w:type="dxa"/>
            <w:vMerge w:val="restart"/>
            <w:tcBorders>
              <w:top w:val="dotted" w:sz="12" w:space="0" w:color="000000"/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9644B" w14:textId="77777777" w:rsidR="009C4B09" w:rsidRPr="00D7715C" w:rsidRDefault="009C4B09">
            <w:pPr>
              <w:pStyle w:val="Body"/>
              <w:jc w:val="center"/>
              <w:rPr>
                <w:rFonts w:ascii="Helvetica Neue" w:hAnsi="Helvetica Neue"/>
                <w:b/>
                <w:sz w:val="22"/>
              </w:rPr>
            </w:pPr>
            <w:r w:rsidRPr="00D7715C">
              <w:rPr>
                <w:rFonts w:ascii="Helvetica Neue" w:hAnsi="Helvetica Neue"/>
                <w:b/>
                <w:sz w:val="22"/>
              </w:rPr>
              <w:t>Secretariat</w:t>
            </w:r>
          </w:p>
        </w:tc>
        <w:tc>
          <w:tcPr>
            <w:tcW w:w="2025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9652A" w14:textId="77777777" w:rsidR="009C4B09" w:rsidRPr="00D7715C" w:rsidRDefault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Secretary General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AE6E2" w14:textId="75C282EF" w:rsidR="009C4B09" w:rsidRPr="00D7715C" w:rsidRDefault="00CC4856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Katherine Hou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831C8" w14:textId="77777777" w:rsidR="009C4B09" w:rsidRPr="00D7715C" w:rsidRDefault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047712A6" w14:textId="77777777" w:rsidTr="00601044">
        <w:trPr>
          <w:cantSplit/>
          <w:trHeight w:val="557"/>
        </w:trPr>
        <w:tc>
          <w:tcPr>
            <w:tcW w:w="1659" w:type="dxa"/>
            <w:vMerge/>
            <w:tcBorders>
              <w:top w:val="dotted" w:sz="12" w:space="0" w:color="000000"/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12096" w14:textId="77777777" w:rsidR="009105E9" w:rsidRPr="00D7715C" w:rsidRDefault="009105E9">
            <w:pPr>
              <w:pStyle w:val="Body"/>
              <w:jc w:val="center"/>
              <w:rPr>
                <w:rFonts w:ascii="Helvetica Neue" w:hAnsi="Helvetica Neue"/>
                <w:b/>
                <w:sz w:val="22"/>
              </w:rPr>
            </w:pPr>
          </w:p>
        </w:tc>
        <w:tc>
          <w:tcPr>
            <w:tcW w:w="2025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C098A" w14:textId="67131097" w:rsidR="009105E9" w:rsidRPr="00D7715C" w:rsidRDefault="009105E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Deputy Secretary General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6ADF3" w14:textId="4458534F" w:rsidR="009105E9" w:rsidRDefault="00CC4856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Taylor Adams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C33AB" w14:textId="32E1B575" w:rsidR="009105E9" w:rsidRPr="00D7715C" w:rsidRDefault="009105E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007054B3" w14:textId="77777777" w:rsidTr="00601044">
        <w:trPr>
          <w:cantSplit/>
          <w:trHeight w:val="804"/>
        </w:trPr>
        <w:tc>
          <w:tcPr>
            <w:tcW w:w="1659" w:type="dxa"/>
            <w:vMerge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73281F95" w14:textId="77777777" w:rsidR="009105E9" w:rsidRPr="00D7715C" w:rsidRDefault="009105E9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07AB5" w14:textId="61706A16" w:rsidR="009105E9" w:rsidRPr="00D7715C" w:rsidRDefault="009105E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Deputy Secretary General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05B07" w14:textId="69D3AF8D" w:rsidR="009105E9" w:rsidRPr="00D7715C" w:rsidRDefault="00CC4856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Anna Wei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0FD3F" w14:textId="77777777" w:rsidR="009105E9" w:rsidRPr="00D7715C" w:rsidRDefault="009105E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42098C16" w14:textId="77777777" w:rsidTr="00601044">
        <w:trPr>
          <w:cantSplit/>
          <w:trHeight w:val="762"/>
        </w:trPr>
        <w:tc>
          <w:tcPr>
            <w:tcW w:w="1659" w:type="dxa"/>
            <w:vMerge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706DFF56" w14:textId="77777777" w:rsidR="009105E9" w:rsidRPr="00D7715C" w:rsidRDefault="009105E9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97BCE" w14:textId="77777777" w:rsidR="009105E9" w:rsidRPr="00D7715C" w:rsidRDefault="009105E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Conference Manager</w:t>
            </w: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F7311" w14:textId="5EA73ADE" w:rsidR="009105E9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Rebecca</w:t>
            </w:r>
            <w:r w:rsidR="009105E9">
              <w:rPr>
                <w:rFonts w:ascii="Helvetica Neue" w:hAnsi="Helvetica Neue"/>
                <w:sz w:val="22"/>
              </w:rPr>
              <w:t xml:space="preserve"> Foggin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E15DD" w14:textId="77777777" w:rsidR="009105E9" w:rsidRPr="00D7715C" w:rsidRDefault="009105E9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0443AEA0" w14:textId="77777777" w:rsidTr="00601044">
        <w:trPr>
          <w:cantSplit/>
          <w:trHeight w:val="320"/>
        </w:trPr>
        <w:tc>
          <w:tcPr>
            <w:tcW w:w="1659" w:type="dxa"/>
            <w:vMerge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16147D55" w14:textId="77777777" w:rsidR="00CC1722" w:rsidRPr="00D7715C" w:rsidRDefault="00CC1722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tcBorders>
              <w:top w:val="dotted" w:sz="12" w:space="0" w:color="000000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8DE87" w14:textId="62F6E01C" w:rsidR="00CC1722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Deputy Conference Manager</w:t>
            </w: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bottom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DAC4E" w14:textId="148F0377" w:rsidR="00CC1722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Kaitlyn Tsien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82AEE" w14:textId="5EAF36D6" w:rsidR="00CC1722" w:rsidRPr="00D7715C" w:rsidRDefault="00CC1722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0E633636" w14:textId="77777777" w:rsidTr="00601044">
        <w:trPr>
          <w:cantSplit/>
          <w:trHeight w:val="320"/>
        </w:trPr>
        <w:tc>
          <w:tcPr>
            <w:tcW w:w="1659" w:type="dxa"/>
            <w:vMerge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035008CE" w14:textId="77777777" w:rsidR="00CC1722" w:rsidRPr="00D7715C" w:rsidRDefault="00CC1722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 w:val="restart"/>
            <w:tcBorders>
              <w:top w:val="dotted" w:sz="12" w:space="0" w:color="000000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E6E06" w14:textId="204BAF2D" w:rsidR="00CC1722" w:rsidRPr="00D7715C" w:rsidRDefault="00CC1722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Admin Co-Head</w:t>
            </w: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bottom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FB5F3" w14:textId="74572FC4" w:rsidR="00CC1722" w:rsidRPr="00D7715C" w:rsidRDefault="00771D28" w:rsidP="00CC1722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Jessica Chen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3E6A0" w14:textId="4C1B9EA4" w:rsidR="00CC1722" w:rsidRPr="00D7715C" w:rsidRDefault="00CC1722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4EE86950" w14:textId="77777777" w:rsidTr="00601044">
        <w:trPr>
          <w:cantSplit/>
          <w:trHeight w:val="319"/>
        </w:trPr>
        <w:tc>
          <w:tcPr>
            <w:tcW w:w="1659" w:type="dxa"/>
            <w:vMerge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0F235DEF" w14:textId="77777777" w:rsidR="00CC1722" w:rsidRPr="00D7715C" w:rsidRDefault="00CC1722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/>
            <w:tcBorders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742A9" w14:textId="77777777" w:rsidR="00CC1722" w:rsidRPr="00D7715C" w:rsidRDefault="00CC1722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52703" w14:textId="7D9DAD9E" w:rsidR="00CC1722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Corey Zhou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65ADC" w14:textId="73660F66" w:rsidR="00CC1722" w:rsidRPr="00D7715C" w:rsidRDefault="00CC1722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2D0F4282" w14:textId="77777777" w:rsidTr="00601044">
        <w:trPr>
          <w:cantSplit/>
          <w:trHeight w:val="319"/>
        </w:trPr>
        <w:tc>
          <w:tcPr>
            <w:tcW w:w="1659" w:type="dxa"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24DC8E4C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 w:val="restart"/>
            <w:tcBorders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BAF1C" w14:textId="251A8E18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Deputy Admin Leaders</w:t>
            </w: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9932C" w14:textId="77F1B4AA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Blessy Pak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FDC32" w14:textId="54273AF9" w:rsidR="00771D28" w:rsidRPr="00D7715C" w:rsidRDefault="00771D28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3AAB443F" w14:textId="77777777" w:rsidTr="00601044">
        <w:trPr>
          <w:cantSplit/>
          <w:trHeight w:val="319"/>
        </w:trPr>
        <w:tc>
          <w:tcPr>
            <w:tcW w:w="1659" w:type="dxa"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0F627DD9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/>
            <w:tcBorders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29937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CB357" w14:textId="18AF3969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Manfred Au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8DAB5" w14:textId="5E225533" w:rsidR="00771D28" w:rsidRPr="00D7715C" w:rsidRDefault="00771D28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3598D83C" w14:textId="77777777" w:rsidTr="00601044">
        <w:trPr>
          <w:cantSplit/>
          <w:trHeight w:val="319"/>
        </w:trPr>
        <w:tc>
          <w:tcPr>
            <w:tcW w:w="1659" w:type="dxa"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2695CCD1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/>
            <w:tcBorders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F3242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800FE" w14:textId="6177165F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Chloe Kim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AE326" w14:textId="0550F4B6" w:rsidR="00771D28" w:rsidRPr="00D7715C" w:rsidRDefault="00771D28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2C544336" w14:textId="77777777" w:rsidTr="00601044">
        <w:trPr>
          <w:cantSplit/>
          <w:trHeight w:val="319"/>
        </w:trPr>
        <w:tc>
          <w:tcPr>
            <w:tcW w:w="1659" w:type="dxa"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1702A397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/>
            <w:tcBorders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A9FA3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B0A81" w14:textId="6C3C5433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Hannah Kim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ECBFB" w14:textId="052D6198" w:rsidR="00771D28" w:rsidRPr="00D7715C" w:rsidRDefault="00771D28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272ED948" w14:textId="77777777" w:rsidTr="00601044">
        <w:trPr>
          <w:cantSplit/>
          <w:trHeight w:val="319"/>
        </w:trPr>
        <w:tc>
          <w:tcPr>
            <w:tcW w:w="1659" w:type="dxa"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43606018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tcBorders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34A04" w14:textId="41CDD2F5" w:rsidR="00771D28" w:rsidRPr="00D7715C" w:rsidRDefault="00717863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Director of Technology</w:t>
            </w: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B585E" w14:textId="1022E5A3" w:rsidR="00771D28" w:rsidRPr="00D7715C" w:rsidRDefault="00717863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Katrina Tsang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9CA9E" w14:textId="60861E58" w:rsidR="00771D28" w:rsidRPr="00D7715C" w:rsidRDefault="00771D28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6D793BF3" w14:textId="77777777" w:rsidTr="00601044">
        <w:trPr>
          <w:cantSplit/>
          <w:trHeight w:val="319"/>
        </w:trPr>
        <w:tc>
          <w:tcPr>
            <w:tcW w:w="1659" w:type="dxa"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674A42D6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tcBorders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301D5" w14:textId="4AA3C969" w:rsidR="00771D28" w:rsidRPr="00D7715C" w:rsidRDefault="00307FFB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Head of Service and Outreach</w:t>
            </w: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A060B" w14:textId="0872A660" w:rsidR="00771D28" w:rsidRPr="00D7715C" w:rsidRDefault="00307FFB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Tanya Lai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6C0A4" w14:textId="31007DB2" w:rsidR="00771D28" w:rsidRPr="00D7715C" w:rsidRDefault="00771D28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18B0BDF8" w14:textId="77777777" w:rsidTr="00601044">
        <w:trPr>
          <w:cantSplit/>
          <w:trHeight w:val="319"/>
        </w:trPr>
        <w:tc>
          <w:tcPr>
            <w:tcW w:w="1659" w:type="dxa"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1B1E48EA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tcBorders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005A8" w14:textId="0C82C159" w:rsidR="00771D28" w:rsidRPr="00D7715C" w:rsidRDefault="00307FFB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Transportation Coordinator</w:t>
            </w: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5F743" w14:textId="29463A15" w:rsidR="00771D28" w:rsidRPr="00D7715C" w:rsidRDefault="00307FFB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Henry Cheng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BC1A6" w14:textId="16F9B5E6" w:rsidR="00771D28" w:rsidRPr="00D7715C" w:rsidRDefault="00771D28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604C9E79" w14:textId="77777777" w:rsidTr="00601044">
        <w:trPr>
          <w:cantSplit/>
          <w:trHeight w:val="319"/>
        </w:trPr>
        <w:tc>
          <w:tcPr>
            <w:tcW w:w="1659" w:type="dxa"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5E730367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tcBorders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67E60" w14:textId="0F401A86" w:rsidR="00771D28" w:rsidRPr="00D7715C" w:rsidRDefault="00307FFB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Deputy Transportation Coordinator</w:t>
            </w: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B21A8" w14:textId="062F0256" w:rsidR="00771D28" w:rsidRPr="00D7715C" w:rsidRDefault="00307FFB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Chloe Lim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722BE" w14:textId="518DE1A6" w:rsidR="00771D28" w:rsidRPr="00D7715C" w:rsidRDefault="00771D28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201817AF" w14:textId="77777777" w:rsidTr="00601044">
        <w:trPr>
          <w:cantSplit/>
          <w:trHeight w:val="319"/>
        </w:trPr>
        <w:tc>
          <w:tcPr>
            <w:tcW w:w="1659" w:type="dxa"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1BD231C9" w14:textId="77777777" w:rsidR="00307FFB" w:rsidRPr="00D7715C" w:rsidRDefault="00307FFB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tcBorders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CADBB" w14:textId="7626BB0A" w:rsidR="00307FFB" w:rsidRDefault="00601044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Co-</w:t>
            </w:r>
            <w:r w:rsidR="00307FFB">
              <w:rPr>
                <w:rFonts w:ascii="Helvetica Neue" w:hAnsi="Helvetica Neue"/>
                <w:sz w:val="22"/>
              </w:rPr>
              <w:t>Social Media Coordinator</w:t>
            </w: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1C43C" w14:textId="666AF3B1" w:rsidR="00307FFB" w:rsidRDefault="00307FFB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Emily Wang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221D0" w14:textId="43E74BD2" w:rsidR="00307FFB" w:rsidRPr="00D7715C" w:rsidRDefault="00307FFB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601044" w:rsidRPr="00D7715C" w14:paraId="60A8D08D" w14:textId="77777777" w:rsidTr="00601044">
        <w:trPr>
          <w:cantSplit/>
          <w:trHeight w:val="319"/>
        </w:trPr>
        <w:tc>
          <w:tcPr>
            <w:tcW w:w="1659" w:type="dxa"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274F4FC0" w14:textId="77777777" w:rsidR="00601044" w:rsidRPr="00D7715C" w:rsidRDefault="00601044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tcBorders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35297" w14:textId="46E263AC" w:rsidR="00601044" w:rsidRDefault="00601044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Co-Social Media Coordinator</w:t>
            </w: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43C88" w14:textId="76168CD5" w:rsidR="00601044" w:rsidRDefault="00601044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Julie Baik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2E06F" w14:textId="5A25AEEE" w:rsidR="00601044" w:rsidRPr="00D7715C" w:rsidRDefault="00601044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Concordia International School Shanghai</w:t>
            </w:r>
            <w:bookmarkStart w:id="0" w:name="_GoBack"/>
            <w:bookmarkEnd w:id="0"/>
          </w:p>
        </w:tc>
      </w:tr>
      <w:tr w:rsidR="00231315" w:rsidRPr="00D7715C" w14:paraId="37321D28" w14:textId="77777777" w:rsidTr="00601044">
        <w:trPr>
          <w:cantSplit/>
          <w:trHeight w:val="319"/>
        </w:trPr>
        <w:tc>
          <w:tcPr>
            <w:tcW w:w="1659" w:type="dxa"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5C8FBEC2" w14:textId="77777777" w:rsidR="00307FFB" w:rsidRPr="00D7715C" w:rsidRDefault="00307FFB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tcBorders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5F192" w14:textId="18955024" w:rsidR="00307FFB" w:rsidRDefault="00307FFB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Webmaster</w:t>
            </w: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12064" w14:textId="333028EE" w:rsidR="00307FFB" w:rsidRDefault="00307FFB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Kevin Jin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47890" w14:textId="1B548764" w:rsidR="00307FFB" w:rsidRPr="00D7715C" w:rsidRDefault="00307FFB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67E8F98F" w14:textId="77777777" w:rsidTr="00601044">
        <w:trPr>
          <w:cantSplit/>
          <w:trHeight w:val="557"/>
        </w:trPr>
        <w:tc>
          <w:tcPr>
            <w:tcW w:w="1659" w:type="dxa"/>
            <w:vMerge w:val="restart"/>
            <w:tcBorders>
              <w:top w:val="dotted" w:sz="12" w:space="0" w:color="000000"/>
              <w:left w:val="dotted" w:sz="4" w:space="0" w:color="auto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CEF2A" w14:textId="77777777" w:rsidR="00771D28" w:rsidRPr="00D7715C" w:rsidRDefault="00771D28" w:rsidP="009C4B09">
            <w:pPr>
              <w:pStyle w:val="Body"/>
              <w:jc w:val="center"/>
              <w:rPr>
                <w:rFonts w:ascii="Helvetica Neue" w:hAnsi="Helvetica Neue"/>
                <w:b/>
                <w:sz w:val="22"/>
              </w:rPr>
            </w:pPr>
            <w:r w:rsidRPr="00D7715C">
              <w:rPr>
                <w:rFonts w:ascii="Helvetica Neue" w:hAnsi="Helvetica Neue"/>
                <w:b/>
                <w:sz w:val="22"/>
              </w:rPr>
              <w:t>General Assembly 1</w:t>
            </w:r>
            <w:r w:rsidRPr="00D7715C">
              <w:rPr>
                <w:rFonts w:ascii="Helvetica Neue" w:hAnsi="Helvetica Neue"/>
                <w:b/>
                <w:sz w:val="22"/>
                <w:vertAlign w:val="superscript"/>
              </w:rPr>
              <w:t>st</w:t>
            </w:r>
            <w:r w:rsidRPr="00D7715C">
              <w:rPr>
                <w:rFonts w:ascii="Helvetica Neue" w:hAnsi="Helvetica Neue"/>
                <w:b/>
                <w:sz w:val="22"/>
              </w:rPr>
              <w:t xml:space="preserve"> Committee</w:t>
            </w:r>
          </w:p>
        </w:tc>
        <w:tc>
          <w:tcPr>
            <w:tcW w:w="2025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FF494" w14:textId="178063AB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President of the General Assemblies, Chair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68ED5" w14:textId="4DA74E2E" w:rsidR="00771D28" w:rsidRPr="00D7715C" w:rsidRDefault="00307FFB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Garrett Lee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25CA6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313FA394" w14:textId="77777777" w:rsidTr="00601044">
        <w:trPr>
          <w:cantSplit/>
          <w:trHeight w:val="557"/>
        </w:trPr>
        <w:tc>
          <w:tcPr>
            <w:tcW w:w="1659" w:type="dxa"/>
            <w:vMerge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6FBAD80F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 w:val="restart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FB3FA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Deputy Chair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879D5" w14:textId="2D00EB07" w:rsidR="00771D28" w:rsidRPr="00D7715C" w:rsidRDefault="007803A5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Connor Morgan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6852C" w14:textId="54D7710D" w:rsidR="00771D28" w:rsidRPr="00D7715C" w:rsidRDefault="007803A5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58502A3A" w14:textId="77777777" w:rsidTr="00601044">
        <w:trPr>
          <w:cantSplit/>
          <w:trHeight w:val="557"/>
        </w:trPr>
        <w:tc>
          <w:tcPr>
            <w:tcW w:w="1659" w:type="dxa"/>
            <w:vMerge/>
            <w:tcBorders>
              <w:top w:val="single" w:sz="8" w:space="0" w:color="000000"/>
              <w:left w:val="dotted" w:sz="4" w:space="0" w:color="auto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71734040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/>
            <w:tcBorders>
              <w:top w:val="none" w:sz="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6D74CF22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B3D2B" w14:textId="3A1A3614" w:rsidR="00771D28" w:rsidRPr="00D7715C" w:rsidRDefault="0006251B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Christopher Shim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6712A" w14:textId="0A0874AD" w:rsidR="00771D28" w:rsidRPr="00D7715C" w:rsidRDefault="0006251B" w:rsidP="007803A5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Hong Kong International School</w:t>
            </w:r>
          </w:p>
        </w:tc>
      </w:tr>
      <w:tr w:rsidR="00231315" w:rsidRPr="00D7715C" w14:paraId="387140F9" w14:textId="77777777" w:rsidTr="00601044">
        <w:trPr>
          <w:cantSplit/>
          <w:trHeight w:val="557"/>
        </w:trPr>
        <w:tc>
          <w:tcPr>
            <w:tcW w:w="1659" w:type="dxa"/>
            <w:vMerge w:val="restart"/>
            <w:tcBorders>
              <w:top w:val="dotted" w:sz="12" w:space="0" w:color="000000"/>
              <w:left w:val="dotted" w:sz="4" w:space="0" w:color="auto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0E856" w14:textId="77777777" w:rsidR="00771D28" w:rsidRPr="00D7715C" w:rsidRDefault="00771D28" w:rsidP="009C4B09">
            <w:pPr>
              <w:pStyle w:val="Body"/>
              <w:jc w:val="center"/>
              <w:rPr>
                <w:rFonts w:ascii="Helvetica Neue" w:hAnsi="Helvetica Neue"/>
                <w:b/>
                <w:sz w:val="22"/>
              </w:rPr>
            </w:pPr>
            <w:r w:rsidRPr="00D7715C">
              <w:rPr>
                <w:rFonts w:ascii="Helvetica Neue" w:hAnsi="Helvetica Neue"/>
                <w:b/>
                <w:sz w:val="22"/>
              </w:rPr>
              <w:t>General Assembly 3</w:t>
            </w:r>
            <w:r w:rsidRPr="00D7715C">
              <w:rPr>
                <w:rFonts w:ascii="Helvetica Neue" w:hAnsi="Helvetica Neue"/>
                <w:b/>
                <w:sz w:val="22"/>
                <w:vertAlign w:val="superscript"/>
              </w:rPr>
              <w:t>rd</w:t>
            </w:r>
            <w:r w:rsidRPr="00D7715C">
              <w:rPr>
                <w:rFonts w:ascii="Helvetica Neue" w:hAnsi="Helvetica Neue"/>
                <w:b/>
                <w:sz w:val="22"/>
              </w:rPr>
              <w:t xml:space="preserve"> Committee</w:t>
            </w:r>
          </w:p>
        </w:tc>
        <w:tc>
          <w:tcPr>
            <w:tcW w:w="2025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DE8FD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Chair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FD8CC" w14:textId="0E5BEA80" w:rsidR="00771D28" w:rsidRPr="00D7715C" w:rsidRDefault="007803A5" w:rsidP="007803A5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Yasmine Rayyis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CEE5C" w14:textId="6C52BA60" w:rsidR="00771D28" w:rsidRPr="00D7715C" w:rsidRDefault="007803A5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Beijing City International School</w:t>
            </w:r>
          </w:p>
        </w:tc>
      </w:tr>
      <w:tr w:rsidR="00231315" w:rsidRPr="00D7715C" w14:paraId="457EE7D1" w14:textId="77777777" w:rsidTr="00601044">
        <w:trPr>
          <w:cantSplit/>
          <w:trHeight w:val="557"/>
        </w:trPr>
        <w:tc>
          <w:tcPr>
            <w:tcW w:w="1659" w:type="dxa"/>
            <w:vMerge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6BD66C8B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 w:val="restart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EF367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Deputy Chair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C8745" w14:textId="6626C99F" w:rsidR="00771D28" w:rsidRPr="00D7715C" w:rsidRDefault="007803A5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Nandini Mittal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E152C" w14:textId="391157B1" w:rsidR="00771D28" w:rsidRPr="00D7715C" w:rsidRDefault="007803A5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NIST International School</w:t>
            </w:r>
          </w:p>
        </w:tc>
      </w:tr>
      <w:tr w:rsidR="00231315" w:rsidRPr="00D7715C" w14:paraId="0EF35220" w14:textId="77777777" w:rsidTr="00601044">
        <w:trPr>
          <w:cantSplit/>
          <w:trHeight w:val="557"/>
        </w:trPr>
        <w:tc>
          <w:tcPr>
            <w:tcW w:w="1659" w:type="dxa"/>
            <w:vMerge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3090048F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/>
            <w:tcBorders>
              <w:top w:val="none" w:sz="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200BAE4E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A9D54" w14:textId="5624DDFD" w:rsidR="00771D28" w:rsidRPr="00D7715C" w:rsidRDefault="007803A5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Francisca Lam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2AC28" w14:textId="45C60F78" w:rsidR="00771D28" w:rsidRPr="00D7715C" w:rsidRDefault="007803A5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Chinese International School Hong Kong</w:t>
            </w:r>
          </w:p>
        </w:tc>
      </w:tr>
      <w:tr w:rsidR="00231315" w:rsidRPr="00D7715C" w14:paraId="622CFDC2" w14:textId="77777777" w:rsidTr="00601044">
        <w:trPr>
          <w:cantSplit/>
          <w:trHeight w:val="557"/>
        </w:trPr>
        <w:tc>
          <w:tcPr>
            <w:tcW w:w="165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25611" w14:textId="77777777" w:rsidR="00771D28" w:rsidRPr="00D7715C" w:rsidRDefault="00771D28" w:rsidP="009C4B09">
            <w:pPr>
              <w:pStyle w:val="Body"/>
              <w:jc w:val="center"/>
              <w:rPr>
                <w:rFonts w:ascii="Helvetica Neue" w:hAnsi="Helvetica Neue"/>
                <w:b/>
                <w:sz w:val="22"/>
              </w:rPr>
            </w:pPr>
            <w:r w:rsidRPr="00D7715C">
              <w:rPr>
                <w:rFonts w:ascii="Helvetica Neue" w:hAnsi="Helvetica Neue"/>
                <w:b/>
                <w:sz w:val="22"/>
              </w:rPr>
              <w:t>General Assembly 4</w:t>
            </w:r>
            <w:r w:rsidRPr="00D7715C">
              <w:rPr>
                <w:rFonts w:ascii="Helvetica Neue" w:hAnsi="Helvetica Neue"/>
                <w:b/>
                <w:sz w:val="22"/>
                <w:vertAlign w:val="superscript"/>
              </w:rPr>
              <w:t>th</w:t>
            </w:r>
            <w:r w:rsidRPr="00D7715C">
              <w:rPr>
                <w:rFonts w:ascii="Helvetica Neue" w:hAnsi="Helvetica Neue"/>
                <w:b/>
                <w:sz w:val="22"/>
              </w:rPr>
              <w:t xml:space="preserve"> Committee </w:t>
            </w:r>
          </w:p>
        </w:tc>
        <w:tc>
          <w:tcPr>
            <w:tcW w:w="2025" w:type="dxa"/>
            <w:tcBorders>
              <w:top w:val="dotted" w:sz="12" w:space="0" w:color="000000"/>
              <w:left w:val="dotted" w:sz="4" w:space="0" w:color="auto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C85BF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Chair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3B35F" w14:textId="3C3B93B8" w:rsidR="00771D28" w:rsidRPr="00D7715C" w:rsidRDefault="007803A5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Evelyn Li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52C30" w14:textId="6CD26ABE" w:rsidR="00771D28" w:rsidRPr="00D7715C" w:rsidRDefault="007803A5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International School Beijing</w:t>
            </w:r>
          </w:p>
        </w:tc>
      </w:tr>
      <w:tr w:rsidR="00231315" w:rsidRPr="00D7715C" w14:paraId="3D777866" w14:textId="77777777" w:rsidTr="00601044">
        <w:trPr>
          <w:cantSplit/>
          <w:trHeight w:val="557"/>
        </w:trPr>
        <w:tc>
          <w:tcPr>
            <w:tcW w:w="1659" w:type="dxa"/>
            <w:vMerge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730FF0E3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 w:val="restart"/>
            <w:tcBorders>
              <w:top w:val="dotted" w:sz="12" w:space="0" w:color="000000"/>
              <w:left w:val="dotted" w:sz="4" w:space="0" w:color="auto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92681" w14:textId="77777777" w:rsidR="00771D28" w:rsidRPr="00D7715C" w:rsidRDefault="00771D28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Deputy Chair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70E63" w14:textId="7F2F41DA" w:rsidR="00771D28" w:rsidRPr="00D7715C" w:rsidRDefault="007803A5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Evan Chiang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FB88A" w14:textId="7D3E04A1" w:rsidR="00771D28" w:rsidRPr="00D7715C" w:rsidRDefault="007803A5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Pacific American School</w:t>
            </w:r>
          </w:p>
        </w:tc>
      </w:tr>
      <w:tr w:rsidR="00231315" w:rsidRPr="00D7715C" w14:paraId="15D1DE07" w14:textId="77777777" w:rsidTr="00601044">
        <w:trPr>
          <w:cantSplit/>
          <w:trHeight w:val="531"/>
        </w:trPr>
        <w:tc>
          <w:tcPr>
            <w:tcW w:w="1659" w:type="dxa"/>
            <w:vMerge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2B52BAF8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/>
            <w:tcBorders>
              <w:top w:val="none" w:sz="2" w:space="0" w:color="000000"/>
              <w:left w:val="dotted" w:sz="4" w:space="0" w:color="auto"/>
              <w:bottom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1FDB94BC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5C591" w14:textId="457140CF" w:rsidR="00771D28" w:rsidRPr="00D7715C" w:rsidRDefault="007803A5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Amanda Werdenberg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91A47" w14:textId="0EC9BA73" w:rsidR="00771D28" w:rsidRPr="00D7715C" w:rsidRDefault="007803A5" w:rsidP="007803A5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Brent International School Subic</w:t>
            </w:r>
          </w:p>
        </w:tc>
      </w:tr>
      <w:tr w:rsidR="00231315" w:rsidRPr="00D7715C" w14:paraId="48EE5AF8" w14:textId="77777777" w:rsidTr="00601044">
        <w:trPr>
          <w:cantSplit/>
          <w:trHeight w:val="531"/>
        </w:trPr>
        <w:tc>
          <w:tcPr>
            <w:tcW w:w="165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2958E" w14:textId="77777777" w:rsidR="007803A5" w:rsidRDefault="007803A5">
            <w:pPr>
              <w:pStyle w:val="Body"/>
              <w:jc w:val="center"/>
              <w:rPr>
                <w:rFonts w:ascii="Helvetica Neue" w:hAnsi="Helvetica Neue"/>
                <w:b/>
                <w:sz w:val="22"/>
              </w:rPr>
            </w:pPr>
          </w:p>
          <w:p w14:paraId="2F3F69EB" w14:textId="5CAD933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b/>
                <w:sz w:val="22"/>
              </w:rPr>
            </w:pPr>
            <w:r>
              <w:rPr>
                <w:rFonts w:ascii="Helvetica Neue" w:hAnsi="Helvetica Neue"/>
                <w:b/>
                <w:sz w:val="22"/>
              </w:rPr>
              <w:t>General Assembly 6</w:t>
            </w:r>
            <w:r w:rsidRPr="004656E0">
              <w:rPr>
                <w:rFonts w:ascii="Helvetica Neue" w:hAnsi="Helvetica Neue"/>
                <w:b/>
                <w:sz w:val="22"/>
                <w:vertAlign w:val="superscript"/>
              </w:rPr>
              <w:t>th</w:t>
            </w:r>
            <w:r>
              <w:rPr>
                <w:rFonts w:ascii="Helvetica Neue" w:hAnsi="Helvetica Neue"/>
                <w:b/>
                <w:sz w:val="22"/>
              </w:rPr>
              <w:t xml:space="preserve"> Committee</w:t>
            </w:r>
          </w:p>
        </w:tc>
        <w:tc>
          <w:tcPr>
            <w:tcW w:w="20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350B0" w14:textId="77777777" w:rsidR="007803A5" w:rsidRDefault="007803A5" w:rsidP="007803A5">
            <w:pPr>
              <w:pStyle w:val="Body"/>
              <w:rPr>
                <w:rFonts w:ascii="Helvetica Neue" w:hAnsi="Helvetica Neue"/>
                <w:sz w:val="22"/>
              </w:rPr>
            </w:pPr>
          </w:p>
          <w:p w14:paraId="37811284" w14:textId="77777777" w:rsidR="00FF6C0A" w:rsidRDefault="00FF6C0A" w:rsidP="007803A5">
            <w:pPr>
              <w:pStyle w:val="Body"/>
              <w:rPr>
                <w:rFonts w:ascii="Helvetica Neue" w:hAnsi="Helvetica Neue"/>
                <w:sz w:val="22"/>
              </w:rPr>
            </w:pPr>
          </w:p>
          <w:p w14:paraId="2ECF18C4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President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4" w:space="0" w:color="auto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5DA1D" w14:textId="0FFE39E0" w:rsidR="00771D28" w:rsidRPr="00D7715C" w:rsidRDefault="007803A5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Alena Heise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D6C3E" w14:textId="201162DE" w:rsidR="00771D28" w:rsidRPr="00D7715C" w:rsidRDefault="007803A5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British International School Shanghai</w:t>
            </w:r>
          </w:p>
        </w:tc>
      </w:tr>
      <w:tr w:rsidR="00231315" w:rsidRPr="00D7715C" w14:paraId="1E890FBB" w14:textId="77777777" w:rsidTr="00601044">
        <w:trPr>
          <w:cantSplit/>
          <w:trHeight w:val="211"/>
        </w:trPr>
        <w:tc>
          <w:tcPr>
            <w:tcW w:w="1659" w:type="dxa"/>
            <w:vMerge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7B24AAC4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 w:val="restart"/>
            <w:tcBorders>
              <w:top w:val="dotted" w:sz="4" w:space="0" w:color="auto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816C4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Deputy President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E36E4" w14:textId="762E178A" w:rsidR="00771D28" w:rsidRPr="00D7715C" w:rsidRDefault="00601044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Carissa Wu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CB2EE" w14:textId="6D94B9BF" w:rsidR="00771D28" w:rsidRPr="00D7715C" w:rsidRDefault="00601044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Concordia International School Shanghai</w:t>
            </w:r>
          </w:p>
        </w:tc>
      </w:tr>
      <w:tr w:rsidR="00231315" w:rsidRPr="00D7715C" w14:paraId="02B7BC77" w14:textId="77777777" w:rsidTr="00601044">
        <w:trPr>
          <w:cantSplit/>
          <w:trHeight w:val="211"/>
        </w:trPr>
        <w:tc>
          <w:tcPr>
            <w:tcW w:w="1659" w:type="dxa"/>
            <w:vMerge/>
            <w:tcBorders>
              <w:left w:val="dotted" w:sz="4" w:space="0" w:color="auto"/>
              <w:bottom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0B2D466A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/>
            <w:tcBorders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2FCF0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E7861" w14:textId="0D122283" w:rsidR="00771D28" w:rsidRPr="00D7715C" w:rsidRDefault="007803A5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Saranaz Sepahi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CD802" w14:textId="0455B743" w:rsidR="00771D28" w:rsidRPr="00D7715C" w:rsidRDefault="007803A5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Manzoumeh Kherad Institute</w:t>
            </w:r>
          </w:p>
        </w:tc>
      </w:tr>
      <w:tr w:rsidR="00231315" w:rsidRPr="00D7715C" w14:paraId="672D816B" w14:textId="77777777" w:rsidTr="00601044">
        <w:trPr>
          <w:cantSplit/>
          <w:trHeight w:val="557"/>
        </w:trPr>
        <w:tc>
          <w:tcPr>
            <w:tcW w:w="165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DEBF" w14:textId="54C60B8A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b/>
                <w:sz w:val="22"/>
              </w:rPr>
            </w:pPr>
            <w:r>
              <w:rPr>
                <w:rFonts w:ascii="Helvetica Neue" w:hAnsi="Helvetica Neue"/>
                <w:b/>
                <w:sz w:val="22"/>
              </w:rPr>
              <w:t>Human Rights Council</w:t>
            </w:r>
          </w:p>
        </w:tc>
        <w:tc>
          <w:tcPr>
            <w:tcW w:w="2025" w:type="dxa"/>
            <w:tcBorders>
              <w:top w:val="dotted" w:sz="12" w:space="0" w:color="000000"/>
              <w:left w:val="dotted" w:sz="4" w:space="0" w:color="auto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F241A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President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8B456" w14:textId="72F6E501" w:rsidR="00771D28" w:rsidRPr="00D7715C" w:rsidRDefault="000A0B53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Nicholas Key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B3E9A" w14:textId="448454F2" w:rsidR="00771D28" w:rsidRPr="00D7715C" w:rsidRDefault="000A0B53" w:rsidP="009C4B09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International School of Qingdao</w:t>
            </w:r>
          </w:p>
        </w:tc>
      </w:tr>
      <w:tr w:rsidR="00231315" w:rsidRPr="00D7715C" w14:paraId="77C9530E" w14:textId="77777777" w:rsidTr="00601044">
        <w:trPr>
          <w:cantSplit/>
          <w:trHeight w:val="557"/>
        </w:trPr>
        <w:tc>
          <w:tcPr>
            <w:tcW w:w="1659" w:type="dxa"/>
            <w:vMerge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57CAE027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 w:val="restart"/>
            <w:tcBorders>
              <w:top w:val="dotted" w:sz="12" w:space="0" w:color="000000"/>
              <w:left w:val="dotted" w:sz="4" w:space="0" w:color="auto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622CB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Deputy President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18B6F" w14:textId="701F5BF2" w:rsidR="00771D28" w:rsidRPr="00D7715C" w:rsidRDefault="000A0B53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Alexandria Chang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ED1F5" w14:textId="5F9A5A8B" w:rsidR="00771D28" w:rsidRPr="00D7715C" w:rsidRDefault="000A0B53" w:rsidP="007803A5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Seoul Foreign School</w:t>
            </w:r>
          </w:p>
        </w:tc>
      </w:tr>
      <w:tr w:rsidR="00231315" w:rsidRPr="00D7715C" w14:paraId="250CF6D0" w14:textId="77777777" w:rsidTr="00601044">
        <w:trPr>
          <w:cantSplit/>
          <w:trHeight w:val="557"/>
        </w:trPr>
        <w:tc>
          <w:tcPr>
            <w:tcW w:w="1659" w:type="dxa"/>
            <w:vMerge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018442FD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/>
            <w:tcBorders>
              <w:top w:val="none" w:sz="2" w:space="0" w:color="000000"/>
              <w:left w:val="dotted" w:sz="4" w:space="0" w:color="auto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4A0AA3F9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16CEA" w14:textId="2372F665" w:rsidR="00771D28" w:rsidRPr="0001046D" w:rsidRDefault="000A0B53">
            <w:pPr>
              <w:pStyle w:val="Body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Seohyun Hwang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C09B4" w14:textId="587E3D22" w:rsidR="00771D28" w:rsidRPr="00D7715C" w:rsidRDefault="000A0B53" w:rsidP="007803A5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Canadian Academy</w:t>
            </w:r>
          </w:p>
        </w:tc>
      </w:tr>
      <w:tr w:rsidR="00231315" w:rsidRPr="00D7715C" w14:paraId="077E913F" w14:textId="77777777" w:rsidTr="00601044">
        <w:trPr>
          <w:cantSplit/>
          <w:trHeight w:val="557"/>
        </w:trPr>
        <w:tc>
          <w:tcPr>
            <w:tcW w:w="165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55AC8" w14:textId="4B7DFA8B" w:rsidR="00771D28" w:rsidRPr="00D7715C" w:rsidRDefault="00771D28" w:rsidP="000A0B53">
            <w:pPr>
              <w:pStyle w:val="Body"/>
              <w:jc w:val="center"/>
              <w:rPr>
                <w:rFonts w:ascii="Helvetica Neue" w:hAnsi="Helvetica Neue"/>
                <w:b/>
                <w:sz w:val="22"/>
              </w:rPr>
            </w:pPr>
            <w:r>
              <w:rPr>
                <w:rFonts w:ascii="Helvetica Neue" w:hAnsi="Helvetica Neue"/>
                <w:b/>
                <w:sz w:val="22"/>
              </w:rPr>
              <w:t xml:space="preserve">Advisory Panel on the Question of </w:t>
            </w:r>
            <w:r w:rsidR="000A0B53">
              <w:rPr>
                <w:rFonts w:ascii="Helvetica Neue" w:hAnsi="Helvetica Neue"/>
                <w:b/>
                <w:sz w:val="22"/>
              </w:rPr>
              <w:t>Syria, Iraq, and Iraqi Kurdistan</w:t>
            </w:r>
          </w:p>
        </w:tc>
        <w:tc>
          <w:tcPr>
            <w:tcW w:w="2025" w:type="dxa"/>
            <w:tcBorders>
              <w:top w:val="dotted" w:sz="12" w:space="0" w:color="000000"/>
              <w:left w:val="dotted" w:sz="4" w:space="0" w:color="auto"/>
              <w:bottom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8A6F7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President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A1265" w14:textId="41FBC80E" w:rsidR="00771D28" w:rsidRPr="00D7715C" w:rsidRDefault="000A0B53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Jessica Choi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07D2A" w14:textId="103B8F46" w:rsidR="00771D28" w:rsidRPr="00D7715C" w:rsidRDefault="000A0B53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The SMIC Private School</w:t>
            </w:r>
          </w:p>
        </w:tc>
      </w:tr>
      <w:tr w:rsidR="00231315" w:rsidRPr="00D7715C" w14:paraId="0CA4D839" w14:textId="77777777" w:rsidTr="00601044">
        <w:trPr>
          <w:cantSplit/>
          <w:trHeight w:val="557"/>
        </w:trPr>
        <w:tc>
          <w:tcPr>
            <w:tcW w:w="1659" w:type="dxa"/>
            <w:vMerge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1D96E153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EF2E9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 w:rsidRPr="00D7715C">
              <w:rPr>
                <w:rFonts w:ascii="Helvetica Neue" w:hAnsi="Helvetica Neue"/>
                <w:sz w:val="22"/>
              </w:rPr>
              <w:t>Deputy President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9B29B" w14:textId="47C15075" w:rsidR="00771D28" w:rsidRPr="00D7715C" w:rsidRDefault="00601044" w:rsidP="00601044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Matthew Yang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5B59B" w14:textId="3442C5C4" w:rsidR="00771D28" w:rsidRPr="00D7715C" w:rsidRDefault="00601044" w:rsidP="00211312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The SMIC Private School</w:t>
            </w:r>
          </w:p>
        </w:tc>
      </w:tr>
      <w:tr w:rsidR="00231315" w:rsidRPr="00D7715C" w14:paraId="3CB1E859" w14:textId="77777777" w:rsidTr="00601044">
        <w:trPr>
          <w:cantSplit/>
          <w:trHeight w:val="557"/>
        </w:trPr>
        <w:tc>
          <w:tcPr>
            <w:tcW w:w="1659" w:type="dxa"/>
            <w:vMerge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2B07BF2D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2025" w:type="dxa"/>
            <w:vMerge/>
            <w:tcBorders>
              <w:top w:val="dotted" w:sz="12" w:space="0" w:color="000000"/>
              <w:left w:val="dotted" w:sz="4" w:space="0" w:color="auto"/>
              <w:bottom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633DEB3A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/>
              </w:rPr>
            </w:pP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5EDA8" w14:textId="112CD84F" w:rsidR="00771D28" w:rsidRPr="00D7715C" w:rsidRDefault="000A0B53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Kelly (Youjin) Choi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B1ADA" w14:textId="5AE75ED3" w:rsidR="00771D28" w:rsidRPr="00D7715C" w:rsidRDefault="000A0B53" w:rsidP="00211312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Dulwich College Shanghai</w:t>
            </w:r>
          </w:p>
        </w:tc>
      </w:tr>
      <w:tr w:rsidR="00231315" w:rsidRPr="00D7715C" w14:paraId="3B50FA0A" w14:textId="77777777" w:rsidTr="00601044">
        <w:trPr>
          <w:cantSplit/>
          <w:trHeight w:val="608"/>
        </w:trPr>
        <w:tc>
          <w:tcPr>
            <w:tcW w:w="165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50B8E06B" w14:textId="5935A3B3" w:rsidR="00FF6C0A" w:rsidRDefault="00FF6C0A" w:rsidP="00C60F27">
            <w:pPr>
              <w:pStyle w:val="Body"/>
              <w:jc w:val="center"/>
              <w:rPr>
                <w:rFonts w:ascii="Helvetica Neue" w:hAnsi="Helvetica Neue" w:cs="Lucida Grande"/>
                <w:b/>
                <w:sz w:val="22"/>
                <w:szCs w:val="22"/>
              </w:rPr>
            </w:pPr>
            <w:r>
              <w:rPr>
                <w:rFonts w:ascii="Helvetica Neue" w:hAnsi="Helvetica Neue" w:cs="Lucida Grande"/>
                <w:b/>
                <w:sz w:val="22"/>
                <w:szCs w:val="22"/>
              </w:rPr>
              <w:t>Disarmament Commission</w:t>
            </w:r>
          </w:p>
        </w:tc>
        <w:tc>
          <w:tcPr>
            <w:tcW w:w="20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5F865AB0" w14:textId="0C887024" w:rsidR="00FF6C0A" w:rsidRDefault="00FF6C0A">
            <w:pPr>
              <w:pStyle w:val="Body"/>
              <w:jc w:val="center"/>
              <w:rPr>
                <w:rFonts w:ascii="Helvetica Neue" w:hAnsi="Helvetica Neue" w:cs="Lucida Grande"/>
                <w:sz w:val="22"/>
                <w:szCs w:val="22"/>
              </w:rPr>
            </w:pPr>
            <w:r>
              <w:rPr>
                <w:rFonts w:ascii="Helvetica Neue" w:hAnsi="Helvetica Neue" w:cs="Lucida Grande"/>
                <w:sz w:val="22"/>
                <w:szCs w:val="22"/>
              </w:rPr>
              <w:t>President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1E868" w14:textId="6DB01A1B" w:rsidR="00FF6C0A" w:rsidRDefault="00FF6C0A" w:rsidP="00FF6C0A">
            <w:pPr>
              <w:pStyle w:val="Body"/>
              <w:jc w:val="center"/>
              <w:rPr>
                <w:rFonts w:ascii="Helvetica Neue" w:hAnsi="Helvetica Neue" w:cs="Lucida Grande"/>
                <w:sz w:val="22"/>
                <w:szCs w:val="22"/>
              </w:rPr>
            </w:pPr>
            <w:r>
              <w:rPr>
                <w:rFonts w:ascii="Helvetica Neue" w:hAnsi="Helvetica Neue" w:cs="Lucida Grande"/>
                <w:sz w:val="22"/>
                <w:szCs w:val="22"/>
              </w:rPr>
              <w:t>Bakhita Fung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DA8C9" w14:textId="5D298CD4" w:rsidR="00FF6C0A" w:rsidRDefault="00FF6C0A" w:rsidP="00211312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Island School</w:t>
            </w:r>
          </w:p>
        </w:tc>
      </w:tr>
      <w:tr w:rsidR="00231315" w:rsidRPr="00D7715C" w14:paraId="5EC9A6B1" w14:textId="77777777" w:rsidTr="00601044">
        <w:trPr>
          <w:cantSplit/>
          <w:trHeight w:val="335"/>
        </w:trPr>
        <w:tc>
          <w:tcPr>
            <w:tcW w:w="1659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0424E875" w14:textId="77777777" w:rsidR="00FF6C0A" w:rsidRDefault="00FF6C0A">
            <w:pPr>
              <w:pStyle w:val="Body"/>
              <w:jc w:val="center"/>
              <w:rPr>
                <w:rFonts w:ascii="Helvetica Neue" w:hAnsi="Helvetica Neue" w:cs="Lucida Grande"/>
                <w:b/>
                <w:sz w:val="22"/>
                <w:szCs w:val="22"/>
              </w:rPr>
            </w:pPr>
          </w:p>
        </w:tc>
        <w:tc>
          <w:tcPr>
            <w:tcW w:w="2025" w:type="dxa"/>
            <w:vMerge w:val="restart"/>
            <w:tcBorders>
              <w:top w:val="dotted" w:sz="4" w:space="0" w:color="auto"/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16F683AF" w14:textId="091D6C44" w:rsidR="00FF6C0A" w:rsidRDefault="00FF6C0A" w:rsidP="00C60F27">
            <w:pPr>
              <w:pStyle w:val="Body"/>
              <w:jc w:val="center"/>
              <w:rPr>
                <w:rFonts w:ascii="Helvetica Neue" w:hAnsi="Helvetica Neue" w:cs="Lucida Grande"/>
                <w:sz w:val="22"/>
                <w:szCs w:val="22"/>
              </w:rPr>
            </w:pPr>
            <w:r>
              <w:rPr>
                <w:rFonts w:ascii="Helvetica Neue" w:hAnsi="Helvetica Neue" w:cs="Lucida Grande"/>
                <w:sz w:val="22"/>
                <w:szCs w:val="22"/>
              </w:rPr>
              <w:t>Deputy President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68660" w14:textId="650141D9" w:rsidR="00FF6C0A" w:rsidRDefault="00FF6C0A">
            <w:pPr>
              <w:pStyle w:val="Body"/>
              <w:jc w:val="center"/>
              <w:rPr>
                <w:rFonts w:ascii="Helvetica Neue" w:hAnsi="Helvetica Neue" w:cs="Lucida Grande"/>
                <w:sz w:val="22"/>
                <w:szCs w:val="22"/>
              </w:rPr>
            </w:pPr>
            <w:r>
              <w:rPr>
                <w:rFonts w:ascii="Helvetica Neue" w:hAnsi="Helvetica Neue" w:cs="Lucida Grande"/>
                <w:sz w:val="22"/>
                <w:szCs w:val="22"/>
              </w:rPr>
              <w:t>Anisha Uma Uppal-Sullivan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DD464" w14:textId="768183C0" w:rsidR="00FF6C0A" w:rsidRDefault="00FF6C0A" w:rsidP="00211312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American Community School of Abu Dhabi</w:t>
            </w:r>
          </w:p>
        </w:tc>
      </w:tr>
      <w:tr w:rsidR="00231315" w:rsidRPr="00D7715C" w14:paraId="5031B995" w14:textId="77777777" w:rsidTr="00601044">
        <w:trPr>
          <w:cantSplit/>
          <w:trHeight w:val="335"/>
        </w:trPr>
        <w:tc>
          <w:tcPr>
            <w:tcW w:w="1659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70A11C0D" w14:textId="77777777" w:rsidR="00FF6C0A" w:rsidRDefault="00FF6C0A">
            <w:pPr>
              <w:pStyle w:val="Body"/>
              <w:jc w:val="center"/>
              <w:rPr>
                <w:rFonts w:ascii="Helvetica Neue" w:hAnsi="Helvetica Neue" w:cs="Lucida Grande"/>
                <w:b/>
                <w:sz w:val="22"/>
                <w:szCs w:val="22"/>
              </w:rPr>
            </w:pPr>
          </w:p>
        </w:tc>
        <w:tc>
          <w:tcPr>
            <w:tcW w:w="2025" w:type="dxa"/>
            <w:vMerge/>
            <w:tcBorders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6FBE0B84" w14:textId="62DB10B9" w:rsidR="00FF6C0A" w:rsidRDefault="00FF6C0A" w:rsidP="00C60F27">
            <w:pPr>
              <w:pStyle w:val="Body"/>
              <w:jc w:val="center"/>
              <w:rPr>
                <w:rFonts w:ascii="Helvetica Neue" w:hAnsi="Helvetica Neue" w:cs="Lucida Grande"/>
                <w:sz w:val="22"/>
                <w:szCs w:val="22"/>
              </w:rPr>
            </w:pP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CBD43" w14:textId="7C480CC0" w:rsidR="00FF6C0A" w:rsidRDefault="00FF6C0A">
            <w:pPr>
              <w:pStyle w:val="Body"/>
              <w:jc w:val="center"/>
              <w:rPr>
                <w:rFonts w:ascii="Helvetica Neue" w:hAnsi="Helvetica Neue" w:cs="Lucida Grande"/>
                <w:sz w:val="22"/>
                <w:szCs w:val="22"/>
              </w:rPr>
            </w:pPr>
            <w:r>
              <w:rPr>
                <w:rFonts w:ascii="Helvetica Neue" w:hAnsi="Helvetica Neue" w:cs="Lucida Grande"/>
                <w:sz w:val="22"/>
                <w:szCs w:val="22"/>
              </w:rPr>
              <w:t>James Li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5AC5A" w14:textId="1EA96E82" w:rsidR="00FF6C0A" w:rsidRDefault="00FF6C0A" w:rsidP="00211312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Shanghai American School Pudong</w:t>
            </w:r>
          </w:p>
        </w:tc>
      </w:tr>
      <w:tr w:rsidR="00231315" w:rsidRPr="00D7715C" w14:paraId="025B0AAE" w14:textId="77777777" w:rsidTr="00601044">
        <w:trPr>
          <w:cantSplit/>
          <w:trHeight w:val="642"/>
        </w:trPr>
        <w:tc>
          <w:tcPr>
            <w:tcW w:w="165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102B7F4B" w14:textId="636B4671" w:rsidR="00771D28" w:rsidRPr="00D7715C" w:rsidRDefault="00771D28">
            <w:pPr>
              <w:pStyle w:val="Body"/>
              <w:jc w:val="center"/>
              <w:rPr>
                <w:rFonts w:ascii="Helvetica Neue" w:hAnsi="Helvetica Neue" w:cs="Lucida Grande"/>
                <w:b/>
                <w:sz w:val="22"/>
                <w:szCs w:val="22"/>
              </w:rPr>
            </w:pPr>
            <w:r>
              <w:rPr>
                <w:rFonts w:ascii="Helvetica Neue" w:hAnsi="Helvetica Neue" w:cs="Lucida Grande"/>
                <w:b/>
                <w:sz w:val="22"/>
                <w:szCs w:val="22"/>
              </w:rPr>
              <w:t>Security Council</w:t>
            </w:r>
          </w:p>
        </w:tc>
        <w:tc>
          <w:tcPr>
            <w:tcW w:w="20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6FBF155E" w14:textId="77777777" w:rsidR="00771D28" w:rsidRPr="00D7715C" w:rsidRDefault="00771D28">
            <w:pPr>
              <w:pStyle w:val="Body"/>
              <w:jc w:val="center"/>
              <w:rPr>
                <w:rFonts w:ascii="Helvetica Neue" w:hAnsi="Helvetica Neue" w:cs="Lucida Grande"/>
                <w:sz w:val="22"/>
                <w:szCs w:val="22"/>
              </w:rPr>
            </w:pPr>
            <w:r w:rsidRPr="00D7715C">
              <w:rPr>
                <w:rFonts w:ascii="Helvetica Neue" w:hAnsi="Helvetica Neue" w:cs="Lucida Grande"/>
                <w:sz w:val="22"/>
                <w:szCs w:val="22"/>
              </w:rPr>
              <w:t>President</w:t>
            </w:r>
          </w:p>
        </w:tc>
        <w:tc>
          <w:tcPr>
            <w:tcW w:w="1840" w:type="dxa"/>
            <w:tcBorders>
              <w:top w:val="dotted" w:sz="12" w:space="0" w:color="000000"/>
              <w:left w:val="dotted" w:sz="12" w:space="0" w:color="000000"/>
              <w:bottom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3AF09" w14:textId="66C71DAA" w:rsidR="00771D28" w:rsidRPr="00D7715C" w:rsidRDefault="000A0B53">
            <w:pPr>
              <w:pStyle w:val="Body"/>
              <w:jc w:val="center"/>
              <w:rPr>
                <w:rFonts w:ascii="Helvetica Neue" w:hAnsi="Helvetica Neue" w:cs="Lucida Grande"/>
                <w:sz w:val="22"/>
                <w:szCs w:val="22"/>
              </w:rPr>
            </w:pPr>
            <w:r>
              <w:rPr>
                <w:rFonts w:ascii="Helvetica Neue" w:hAnsi="Helvetica Neue" w:cs="Lucida Grande"/>
                <w:sz w:val="22"/>
                <w:szCs w:val="22"/>
              </w:rPr>
              <w:t>Jessica Lee</w:t>
            </w:r>
          </w:p>
        </w:tc>
        <w:tc>
          <w:tcPr>
            <w:tcW w:w="3780" w:type="dxa"/>
            <w:tcBorders>
              <w:top w:val="dotted" w:sz="12" w:space="0" w:color="000000"/>
              <w:left w:val="dotted" w:sz="12" w:space="0" w:color="000000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EB7B8" w14:textId="02877890" w:rsidR="00771D28" w:rsidRPr="00D7715C" w:rsidRDefault="000A0B53" w:rsidP="00211312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Wellington College International Shanghai</w:t>
            </w:r>
          </w:p>
        </w:tc>
      </w:tr>
      <w:tr w:rsidR="00231315" w:rsidRPr="00D7715C" w14:paraId="02201864" w14:textId="77777777" w:rsidTr="00601044">
        <w:trPr>
          <w:cantSplit/>
          <w:trHeight w:val="641"/>
        </w:trPr>
        <w:tc>
          <w:tcPr>
            <w:tcW w:w="1659" w:type="dxa"/>
            <w:vMerge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79B559FF" w14:textId="77777777" w:rsidR="00FF6C0A" w:rsidRPr="00D7715C" w:rsidRDefault="00FF6C0A">
            <w:pPr>
              <w:pStyle w:val="Body"/>
              <w:jc w:val="center"/>
              <w:rPr>
                <w:rFonts w:ascii="Helvetica Neue" w:hAnsi="Helvetica Neue" w:cs="Lucida Grande"/>
                <w:b/>
                <w:sz w:val="22"/>
                <w:szCs w:val="22"/>
              </w:rPr>
            </w:pPr>
          </w:p>
        </w:tc>
        <w:tc>
          <w:tcPr>
            <w:tcW w:w="2025" w:type="dxa"/>
            <w:vMerge w:val="restart"/>
            <w:tcBorders>
              <w:top w:val="dotted" w:sz="4" w:space="0" w:color="auto"/>
              <w:left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3D4A92F6" w14:textId="77777777" w:rsidR="00FF6C0A" w:rsidRPr="00D7715C" w:rsidRDefault="00FF6C0A">
            <w:pPr>
              <w:pStyle w:val="Body"/>
              <w:jc w:val="center"/>
              <w:rPr>
                <w:rFonts w:ascii="Helvetica Neue" w:hAnsi="Helvetica Neue" w:cs="Lucida Grande"/>
                <w:sz w:val="22"/>
                <w:szCs w:val="22"/>
              </w:rPr>
            </w:pPr>
            <w:r w:rsidRPr="00D7715C">
              <w:rPr>
                <w:rFonts w:ascii="Helvetica Neue" w:hAnsi="Helvetica Neue" w:cs="Lucida Grande"/>
                <w:sz w:val="22"/>
                <w:szCs w:val="22"/>
              </w:rPr>
              <w:t>Deputy President</w:t>
            </w: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bottom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4B391" w14:textId="18DD16AE" w:rsidR="00FF6C0A" w:rsidRPr="00D7715C" w:rsidRDefault="00FF6C0A">
            <w:pPr>
              <w:pStyle w:val="Body"/>
              <w:jc w:val="center"/>
              <w:rPr>
                <w:rFonts w:ascii="Helvetica Neue" w:hAnsi="Helvetica Neue" w:cs="Lucida Grande"/>
                <w:sz w:val="22"/>
                <w:szCs w:val="22"/>
              </w:rPr>
            </w:pPr>
            <w:r>
              <w:rPr>
                <w:rFonts w:ascii="Helvetica Neue" w:hAnsi="Helvetica Neue" w:cs="Lucida Grande"/>
                <w:sz w:val="22"/>
                <w:szCs w:val="22"/>
              </w:rPr>
              <w:t>Brian Kim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9B776" w14:textId="1471A1D2" w:rsidR="00FF6C0A" w:rsidRPr="00D7715C" w:rsidRDefault="00FF6C0A" w:rsidP="00211312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British International School Shanghai</w:t>
            </w:r>
          </w:p>
        </w:tc>
      </w:tr>
      <w:tr w:rsidR="00231315" w:rsidRPr="00D7715C" w14:paraId="2510458E" w14:textId="77777777" w:rsidTr="00601044">
        <w:trPr>
          <w:cantSplit/>
          <w:trHeight w:val="501"/>
        </w:trPr>
        <w:tc>
          <w:tcPr>
            <w:tcW w:w="1659" w:type="dxa"/>
            <w:vMerge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245464CF" w14:textId="77777777" w:rsidR="00FF6C0A" w:rsidRPr="00D7715C" w:rsidRDefault="00FF6C0A">
            <w:pPr>
              <w:pStyle w:val="Body"/>
              <w:jc w:val="center"/>
              <w:rPr>
                <w:rFonts w:ascii="Helvetica Neue" w:hAnsi="Helvetica Neue" w:cs="Lucida Grande"/>
                <w:b/>
                <w:sz w:val="22"/>
                <w:szCs w:val="22"/>
              </w:rPr>
            </w:pPr>
          </w:p>
        </w:tc>
        <w:tc>
          <w:tcPr>
            <w:tcW w:w="2025" w:type="dxa"/>
            <w:vMerge/>
            <w:tcBorders>
              <w:left w:val="dotted" w:sz="4" w:space="0" w:color="auto"/>
              <w:bottom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54AC20AF" w14:textId="0BA8F845" w:rsidR="00FF6C0A" w:rsidRPr="00D7715C" w:rsidRDefault="00FF6C0A">
            <w:pPr>
              <w:pStyle w:val="Body"/>
              <w:jc w:val="center"/>
              <w:rPr>
                <w:rFonts w:ascii="Helvetica Neue" w:hAnsi="Helvetica Neue" w:cs="Lucida Grande"/>
                <w:sz w:val="22"/>
                <w:szCs w:val="22"/>
              </w:rPr>
            </w:pPr>
          </w:p>
        </w:tc>
        <w:tc>
          <w:tcPr>
            <w:tcW w:w="1840" w:type="dxa"/>
            <w:tcBorders>
              <w:top w:val="dotted" w:sz="4" w:space="0" w:color="auto"/>
              <w:left w:val="dotted" w:sz="12" w:space="0" w:color="000000"/>
              <w:bottom w:val="dotted" w:sz="4" w:space="0" w:color="auto"/>
              <w:right w:val="dotted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EAEFD" w14:textId="6363FAE0" w:rsidR="00FF6C0A" w:rsidRPr="00D7715C" w:rsidRDefault="00FF6C0A">
            <w:pPr>
              <w:pStyle w:val="Body"/>
              <w:jc w:val="center"/>
              <w:rPr>
                <w:rFonts w:ascii="Helvetica Neue" w:hAnsi="Helvetica Neue" w:cs="Lucida Grande"/>
                <w:sz w:val="22"/>
                <w:szCs w:val="22"/>
              </w:rPr>
            </w:pPr>
            <w:r>
              <w:rPr>
                <w:rFonts w:ascii="Helvetica Neue" w:hAnsi="Helvetica Neue" w:cs="Lucida Grande"/>
                <w:sz w:val="22"/>
                <w:szCs w:val="22"/>
              </w:rPr>
              <w:t>Jiin Ju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12" w:space="0" w:color="000000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C22D0" w14:textId="44173724" w:rsidR="00FF6C0A" w:rsidRPr="00D7715C" w:rsidRDefault="00FF6C0A" w:rsidP="000A0B53">
            <w:pPr>
              <w:pStyle w:val="Body"/>
              <w:jc w:val="center"/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Suzhou Singapore International School</w:t>
            </w:r>
          </w:p>
        </w:tc>
      </w:tr>
    </w:tbl>
    <w:p w14:paraId="2188CF90" w14:textId="77777777" w:rsidR="009D6887" w:rsidRDefault="009D6887">
      <w:pPr>
        <w:pStyle w:val="FreeForm"/>
        <w:rPr>
          <w:rFonts w:ascii="Helvetica Neue" w:hAnsi="Helvetica Neue"/>
          <w:b/>
          <w:sz w:val="26"/>
          <w:u w:val="single"/>
        </w:rPr>
      </w:pPr>
    </w:p>
    <w:p w14:paraId="2F52BA28" w14:textId="77777777" w:rsidR="00231315" w:rsidRDefault="00231315">
      <w:pPr>
        <w:pStyle w:val="FreeForm"/>
        <w:rPr>
          <w:rFonts w:ascii="Helvetica Neue" w:hAnsi="Helvetica Neue"/>
          <w:b/>
          <w:sz w:val="26"/>
          <w:u w:val="single"/>
        </w:rPr>
      </w:pPr>
    </w:p>
    <w:p w14:paraId="13BC4FA0" w14:textId="77777777" w:rsidR="00231315" w:rsidRDefault="00231315">
      <w:pPr>
        <w:pStyle w:val="FreeForm"/>
        <w:rPr>
          <w:rFonts w:ascii="Helvetica Neue" w:hAnsi="Helvetica Neue"/>
          <w:b/>
          <w:sz w:val="26"/>
          <w:u w:val="single"/>
        </w:rPr>
      </w:pPr>
      <w:r>
        <w:rPr>
          <w:rFonts w:ascii="Helvetica Neue" w:hAnsi="Helvetica Neue"/>
          <w:b/>
          <w:noProof/>
          <w:sz w:val="26"/>
          <w:u w:val="single"/>
          <w:lang w:eastAsia="zh-CN"/>
        </w:rPr>
        <w:lastRenderedPageBreak/>
        <w:drawing>
          <wp:inline distT="0" distB="0" distL="0" distR="0" wp14:anchorId="5EFB897F" wp14:editId="71062D1D">
            <wp:extent cx="6046974" cy="8224710"/>
            <wp:effectExtent l="0" t="0" r="0" b="5080"/>
            <wp:docPr id="1" name="Picture 1" descr="p2%20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2%20Stud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40" cy="823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5321" w14:textId="1E8FC37A" w:rsidR="00231315" w:rsidRPr="00D7715C" w:rsidRDefault="00231315">
      <w:pPr>
        <w:pStyle w:val="FreeForm"/>
        <w:rPr>
          <w:rFonts w:ascii="Helvetica Neue" w:hAnsi="Helvetica Neue"/>
          <w:b/>
          <w:sz w:val="26"/>
          <w:u w:val="single"/>
        </w:rPr>
      </w:pPr>
      <w:r>
        <w:rPr>
          <w:rFonts w:ascii="Helvetica Neue" w:hAnsi="Helvetica Neue"/>
          <w:b/>
          <w:noProof/>
          <w:sz w:val="26"/>
          <w:u w:val="single"/>
          <w:lang w:eastAsia="zh-CN"/>
        </w:rPr>
        <w:lastRenderedPageBreak/>
        <w:drawing>
          <wp:inline distT="0" distB="0" distL="0" distR="0" wp14:anchorId="08439E73" wp14:editId="37AB7551">
            <wp:extent cx="6030686" cy="2151773"/>
            <wp:effectExtent l="0" t="0" r="0" b="7620"/>
            <wp:docPr id="2" name="Picture 2" descr="Screen%20Shot%202017-12-02%20at%204.32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%20Shot%202017-12-02%20at%204.32.1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301" cy="217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315" w:rsidRPr="00D7715C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3238D" w14:textId="77777777" w:rsidR="008E01CF" w:rsidRDefault="008E01CF">
      <w:r>
        <w:separator/>
      </w:r>
    </w:p>
  </w:endnote>
  <w:endnote w:type="continuationSeparator" w:id="0">
    <w:p w14:paraId="65367168" w14:textId="77777777" w:rsidR="008E01CF" w:rsidRDefault="008E0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E391D" w14:textId="77777777" w:rsidR="00C60F27" w:rsidRPr="00763F19" w:rsidRDefault="00C60F27">
    <w:pPr>
      <w:pStyle w:val="Footer1"/>
      <w:tabs>
        <w:tab w:val="clear" w:pos="8640"/>
        <w:tab w:val="right" w:pos="8620"/>
      </w:tabs>
      <w:jc w:val="right"/>
      <w:rPr>
        <w:rFonts w:ascii="Helvetica Neue Light" w:eastAsia="Times New Roman" w:hAnsi="Helvetica Neue Light"/>
        <w:color w:val="auto"/>
        <w:sz w:val="20"/>
        <w:lang w:bidi="x-none"/>
      </w:rPr>
    </w:pPr>
    <w:r w:rsidRPr="00763F19">
      <w:rPr>
        <w:rFonts w:ascii="Helvetica Neue Light" w:hAnsi="Helvetica Neue Light"/>
        <w:sz w:val="20"/>
      </w:rPr>
      <w:t xml:space="preserve">Page </w:t>
    </w:r>
    <w:r w:rsidRPr="00763F19">
      <w:rPr>
        <w:rFonts w:ascii="Helvetica Neue Light" w:hAnsi="Helvetica Neue Light"/>
        <w:sz w:val="20"/>
      </w:rPr>
      <w:fldChar w:fldCharType="begin"/>
    </w:r>
    <w:r w:rsidRPr="00763F19">
      <w:rPr>
        <w:rFonts w:ascii="Helvetica Neue Light" w:hAnsi="Helvetica Neue Light"/>
        <w:sz w:val="20"/>
      </w:rPr>
      <w:instrText xml:space="preserve"> PAGE </w:instrText>
    </w:r>
    <w:r w:rsidRPr="00763F19">
      <w:rPr>
        <w:rFonts w:ascii="Helvetica Neue Light" w:hAnsi="Helvetica Neue Light"/>
        <w:sz w:val="20"/>
      </w:rPr>
      <w:fldChar w:fldCharType="separate"/>
    </w:r>
    <w:r w:rsidR="00601044">
      <w:rPr>
        <w:rFonts w:ascii="Helvetica Neue Light" w:hAnsi="Helvetica Neue Light"/>
        <w:noProof/>
        <w:sz w:val="20"/>
      </w:rPr>
      <w:t>2</w:t>
    </w:r>
    <w:r w:rsidRPr="00763F19">
      <w:rPr>
        <w:rFonts w:ascii="Helvetica Neue Light" w:hAnsi="Helvetica Neue Light"/>
        <w:sz w:val="20"/>
      </w:rPr>
      <w:fldChar w:fldCharType="end"/>
    </w:r>
    <w:r w:rsidRPr="00763F19">
      <w:rPr>
        <w:rFonts w:ascii="Helvetica Neue Light" w:hAnsi="Helvetica Neue Light"/>
        <w:sz w:val="20"/>
      </w:rPr>
      <w:t xml:space="preserve"> of </w:t>
    </w:r>
    <w:r w:rsidRPr="00763F19">
      <w:rPr>
        <w:rFonts w:ascii="Helvetica Neue Light" w:hAnsi="Helvetica Neue Light"/>
        <w:sz w:val="20"/>
      </w:rPr>
      <w:fldChar w:fldCharType="begin"/>
    </w:r>
    <w:r w:rsidRPr="00763F19">
      <w:rPr>
        <w:rFonts w:ascii="Helvetica Neue Light" w:hAnsi="Helvetica Neue Light"/>
        <w:sz w:val="20"/>
      </w:rPr>
      <w:instrText xml:space="preserve"> NUMPAGES </w:instrText>
    </w:r>
    <w:r w:rsidRPr="00763F19">
      <w:rPr>
        <w:rFonts w:ascii="Helvetica Neue Light" w:hAnsi="Helvetica Neue Light"/>
        <w:sz w:val="20"/>
      </w:rPr>
      <w:fldChar w:fldCharType="separate"/>
    </w:r>
    <w:r w:rsidR="00601044">
      <w:rPr>
        <w:rFonts w:ascii="Helvetica Neue Light" w:hAnsi="Helvetica Neue Light"/>
        <w:noProof/>
        <w:sz w:val="20"/>
      </w:rPr>
      <w:t>6</w:t>
    </w:r>
    <w:r w:rsidRPr="00763F19">
      <w:rPr>
        <w:rFonts w:ascii="Helvetica Neue Light" w:hAnsi="Helvetica Neue Light"/>
        <w:sz w:val="20"/>
      </w:rPr>
      <w:fldChar w:fldCharType="end"/>
    </w:r>
    <w:r w:rsidRPr="00763F19">
      <w:rPr>
        <w:rFonts w:ascii="Helvetica Neue Light" w:hAnsi="Helvetica Neue Light"/>
        <w:sz w:val="20"/>
      </w:rPr>
      <w:t xml:space="preserve"> </w:t>
    </w:r>
    <w:r w:rsidRPr="00763F19">
      <w:rPr>
        <w:rFonts w:ascii="Menlo Regular" w:hAnsi="Menlo Regular" w:cs="Menlo Regular"/>
        <w:sz w:val="20"/>
      </w:rPr>
      <w:t>◆</w:t>
    </w:r>
    <w:r w:rsidRPr="00763F19">
      <w:rPr>
        <w:rFonts w:ascii="Helvetica Neue Light" w:hAnsi="Helvetica Neue Light"/>
        <w:sz w:val="20"/>
      </w:rPr>
      <w:t xml:space="preserve"> CISSMUN Student Officer Manual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C0065" w14:textId="77777777" w:rsidR="00C60F27" w:rsidRPr="00763F19" w:rsidRDefault="00C60F27">
    <w:pPr>
      <w:pStyle w:val="Footer1"/>
      <w:tabs>
        <w:tab w:val="clear" w:pos="8640"/>
        <w:tab w:val="right" w:pos="8620"/>
      </w:tabs>
      <w:jc w:val="right"/>
      <w:rPr>
        <w:rFonts w:ascii="Helvetica Neue Light" w:eastAsia="Times New Roman" w:hAnsi="Helvetica Neue Light"/>
        <w:color w:val="auto"/>
        <w:sz w:val="20"/>
        <w:lang w:bidi="x-none"/>
      </w:rPr>
    </w:pPr>
    <w:r w:rsidRPr="00763F19">
      <w:rPr>
        <w:rFonts w:ascii="Helvetica Neue Light" w:hAnsi="Helvetica Neue Light"/>
        <w:sz w:val="20"/>
      </w:rPr>
      <w:t xml:space="preserve">Page </w:t>
    </w:r>
    <w:r w:rsidRPr="00763F19">
      <w:rPr>
        <w:rFonts w:ascii="Helvetica Neue Light" w:hAnsi="Helvetica Neue Light"/>
        <w:sz w:val="20"/>
      </w:rPr>
      <w:fldChar w:fldCharType="begin"/>
    </w:r>
    <w:r w:rsidRPr="00763F19">
      <w:rPr>
        <w:rFonts w:ascii="Helvetica Neue Light" w:hAnsi="Helvetica Neue Light"/>
        <w:sz w:val="20"/>
      </w:rPr>
      <w:instrText xml:space="preserve"> PAGE </w:instrText>
    </w:r>
    <w:r w:rsidRPr="00763F19">
      <w:rPr>
        <w:rFonts w:ascii="Helvetica Neue Light" w:hAnsi="Helvetica Neue Light"/>
        <w:sz w:val="20"/>
      </w:rPr>
      <w:fldChar w:fldCharType="separate"/>
    </w:r>
    <w:r w:rsidR="00601044">
      <w:rPr>
        <w:rFonts w:ascii="Helvetica Neue Light" w:hAnsi="Helvetica Neue Light"/>
        <w:noProof/>
        <w:sz w:val="20"/>
      </w:rPr>
      <w:t>3</w:t>
    </w:r>
    <w:r w:rsidRPr="00763F19">
      <w:rPr>
        <w:rFonts w:ascii="Helvetica Neue Light" w:hAnsi="Helvetica Neue Light"/>
        <w:sz w:val="20"/>
      </w:rPr>
      <w:fldChar w:fldCharType="end"/>
    </w:r>
    <w:r w:rsidRPr="00763F19">
      <w:rPr>
        <w:rFonts w:ascii="Helvetica Neue Light" w:hAnsi="Helvetica Neue Light"/>
        <w:sz w:val="20"/>
      </w:rPr>
      <w:t xml:space="preserve"> of </w:t>
    </w:r>
    <w:r w:rsidRPr="00763F19">
      <w:rPr>
        <w:rFonts w:ascii="Helvetica Neue Light" w:hAnsi="Helvetica Neue Light"/>
        <w:sz w:val="20"/>
      </w:rPr>
      <w:fldChar w:fldCharType="begin"/>
    </w:r>
    <w:r w:rsidRPr="00763F19">
      <w:rPr>
        <w:rFonts w:ascii="Helvetica Neue Light" w:hAnsi="Helvetica Neue Light"/>
        <w:sz w:val="20"/>
      </w:rPr>
      <w:instrText xml:space="preserve"> NUMPAGES </w:instrText>
    </w:r>
    <w:r w:rsidRPr="00763F19">
      <w:rPr>
        <w:rFonts w:ascii="Helvetica Neue Light" w:hAnsi="Helvetica Neue Light"/>
        <w:sz w:val="20"/>
      </w:rPr>
      <w:fldChar w:fldCharType="separate"/>
    </w:r>
    <w:r w:rsidR="00601044">
      <w:rPr>
        <w:rFonts w:ascii="Helvetica Neue Light" w:hAnsi="Helvetica Neue Light"/>
        <w:noProof/>
        <w:sz w:val="20"/>
      </w:rPr>
      <w:t>6</w:t>
    </w:r>
    <w:r w:rsidRPr="00763F19">
      <w:rPr>
        <w:rFonts w:ascii="Helvetica Neue Light" w:hAnsi="Helvetica Neue Light"/>
        <w:sz w:val="20"/>
      </w:rPr>
      <w:fldChar w:fldCharType="end"/>
    </w:r>
    <w:r w:rsidRPr="00763F19">
      <w:rPr>
        <w:rFonts w:ascii="Helvetica Neue Light" w:hAnsi="Helvetica Neue Light"/>
        <w:sz w:val="20"/>
      </w:rPr>
      <w:t xml:space="preserve"> </w:t>
    </w:r>
    <w:r w:rsidRPr="00763F19">
      <w:rPr>
        <w:rFonts w:ascii="Menlo Regular" w:hAnsi="Menlo Regular" w:cs="Menlo Regular"/>
        <w:sz w:val="20"/>
      </w:rPr>
      <w:t>◆</w:t>
    </w:r>
    <w:r w:rsidRPr="00763F19">
      <w:rPr>
        <w:rFonts w:ascii="Helvetica Neue Light" w:hAnsi="Helvetica Neue Light"/>
        <w:sz w:val="20"/>
      </w:rPr>
      <w:t xml:space="preserve"> CISSMUN Student Officer Manual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67AFA" w14:textId="77777777" w:rsidR="008E01CF" w:rsidRDefault="008E01CF">
      <w:r>
        <w:separator/>
      </w:r>
    </w:p>
  </w:footnote>
  <w:footnote w:type="continuationSeparator" w:id="0">
    <w:p w14:paraId="22A1DAEE" w14:textId="77777777" w:rsidR="008E01CF" w:rsidRDefault="008E01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BF430" w14:textId="3C8D025D" w:rsidR="00C60F27" w:rsidRPr="000B1FF6" w:rsidRDefault="00C60F27">
    <w:pPr>
      <w:rPr>
        <w:rFonts w:ascii="Helvetica Neue Light" w:hAnsi="Helvetica Neue Light"/>
        <w:sz w:val="20"/>
      </w:rPr>
    </w:pPr>
    <w:r w:rsidRPr="00763F19">
      <w:rPr>
        <w:rFonts w:ascii="Helvetica Neue Light" w:hAnsi="Helvetica Neue Light"/>
        <w:sz w:val="20"/>
      </w:rPr>
      <w:t xml:space="preserve">Concordia International School Shanghai Model United Nations </w:t>
    </w:r>
    <w:r w:rsidRPr="00763F19">
      <w:rPr>
        <w:rFonts w:ascii="Menlo Regular" w:hAnsi="Menlo Regular" w:cs="Menlo Regular"/>
        <w:sz w:val="20"/>
      </w:rPr>
      <w:t>◆</w:t>
    </w:r>
    <w:r>
      <w:rPr>
        <w:rFonts w:ascii="Helvetica Neue Light" w:hAnsi="Helvetica Neue Light"/>
        <w:sz w:val="20"/>
      </w:rPr>
      <w:t xml:space="preserve"> Ninth</w:t>
    </w:r>
    <w:r w:rsidRPr="00763F19">
      <w:rPr>
        <w:rFonts w:ascii="Helvetica Neue Light" w:hAnsi="Helvetica Neue Light"/>
        <w:sz w:val="20"/>
      </w:rPr>
      <w:t xml:space="preserve"> Annual Session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962A5" w14:textId="1373971A" w:rsidR="00C60F27" w:rsidRPr="005E6648" w:rsidRDefault="00C60F27">
    <w:pPr>
      <w:rPr>
        <w:rFonts w:ascii="Helvetica Neue Light" w:eastAsia="Times New Roman" w:hAnsi="Helvetica Neue Light"/>
        <w:color w:val="auto"/>
        <w:sz w:val="20"/>
        <w:lang w:bidi="x-none"/>
      </w:rPr>
    </w:pPr>
    <w:r w:rsidRPr="005E6648">
      <w:rPr>
        <w:rFonts w:ascii="Helvetica Neue Light" w:hAnsi="Helvetica Neue Light"/>
        <w:sz w:val="20"/>
      </w:rPr>
      <w:t xml:space="preserve">Concordia International School Shanghai Model United Nations </w:t>
    </w:r>
    <w:r w:rsidRPr="005E6648">
      <w:rPr>
        <w:rFonts w:ascii="Menlo Regular" w:hAnsi="Menlo Regular" w:cs="Menlo Regular"/>
        <w:sz w:val="20"/>
      </w:rPr>
      <w:t>◆</w:t>
    </w:r>
    <w:r>
      <w:rPr>
        <w:rFonts w:ascii="Helvetica Neue Light" w:hAnsi="Helvetica Neue Light"/>
        <w:sz w:val="20"/>
      </w:rPr>
      <w:t xml:space="preserve"> Ninth</w:t>
    </w:r>
    <w:r w:rsidRPr="005E6648">
      <w:rPr>
        <w:rFonts w:ascii="Helvetica Neue Light" w:hAnsi="Helvetica Neue Light"/>
        <w:sz w:val="20"/>
      </w:rPr>
      <w:t xml:space="preserve"> Annual Session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D"/>
    <w:multiLevelType w:val="multilevel"/>
    <w:tmpl w:val="894EE87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000000E"/>
    <w:multiLevelType w:val="multilevel"/>
    <w:tmpl w:val="894EE88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000000F"/>
    <w:multiLevelType w:val="multilevel"/>
    <w:tmpl w:val="894EE88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0000010"/>
    <w:multiLevelType w:val="multilevel"/>
    <w:tmpl w:val="894EE88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0000011"/>
    <w:multiLevelType w:val="multilevel"/>
    <w:tmpl w:val="894EE88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0000012"/>
    <w:multiLevelType w:val="multilevel"/>
    <w:tmpl w:val="894EE88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00000013"/>
    <w:multiLevelType w:val="multilevel"/>
    <w:tmpl w:val="894EE88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00000014"/>
    <w:multiLevelType w:val="multilevel"/>
    <w:tmpl w:val="894EE88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00000015"/>
    <w:multiLevelType w:val="multilevel"/>
    <w:tmpl w:val="894EE88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00000016"/>
    <w:multiLevelType w:val="multilevel"/>
    <w:tmpl w:val="894EE88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00000017"/>
    <w:multiLevelType w:val="multilevel"/>
    <w:tmpl w:val="894EE88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00000018"/>
    <w:multiLevelType w:val="multilevel"/>
    <w:tmpl w:val="894EE88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00000019"/>
    <w:multiLevelType w:val="multilevel"/>
    <w:tmpl w:val="894EE88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0000001A"/>
    <w:multiLevelType w:val="multilevel"/>
    <w:tmpl w:val="894EE88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0000001B"/>
    <w:multiLevelType w:val="multilevel"/>
    <w:tmpl w:val="894EE88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0000001C"/>
    <w:multiLevelType w:val="multilevel"/>
    <w:tmpl w:val="894EE88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0000001D"/>
    <w:multiLevelType w:val="multilevel"/>
    <w:tmpl w:val="894EE88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0000001E"/>
    <w:multiLevelType w:val="multilevel"/>
    <w:tmpl w:val="894EE89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0000001F"/>
    <w:multiLevelType w:val="multilevel"/>
    <w:tmpl w:val="894EE891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decimal"/>
      <w:isLgl/>
      <w:suff w:val="nothing"/>
      <w:lvlText w:val="%2."/>
      <w:lvlJc w:val="left"/>
      <w:pPr>
        <w:ind w:left="0" w:firstLine="720"/>
      </w:pPr>
      <w:rPr>
        <w:rFonts w:hint="default"/>
        <w:position w:val="0"/>
      </w:rPr>
    </w:lvl>
    <w:lvl w:ilvl="2">
      <w:start w:val="1"/>
      <w:numFmt w:val="decimal"/>
      <w:isLgl/>
      <w:suff w:val="nothing"/>
      <w:lvlText w:val="%3."/>
      <w:lvlJc w:val="left"/>
      <w:pPr>
        <w:ind w:left="0" w:firstLine="144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1">
    <w:nsid w:val="00000020"/>
    <w:multiLevelType w:val="multilevel"/>
    <w:tmpl w:val="894EE892"/>
    <w:lvl w:ilvl="0">
      <w:start w:val="5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83"/>
        </w:tabs>
        <w:ind w:left="283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2">
    <w:nsid w:val="00000021"/>
    <w:multiLevelType w:val="multilevel"/>
    <w:tmpl w:val="894EE893"/>
    <w:lvl w:ilvl="0">
      <w:start w:val="6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3">
    <w:nsid w:val="00000022"/>
    <w:multiLevelType w:val="multilevel"/>
    <w:tmpl w:val="894EE894"/>
    <w:lvl w:ilvl="0">
      <w:start w:val="6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83"/>
        </w:tabs>
        <w:ind w:left="283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4">
    <w:nsid w:val="00000023"/>
    <w:multiLevelType w:val="multilevel"/>
    <w:tmpl w:val="894EE895"/>
    <w:lvl w:ilvl="0">
      <w:start w:val="7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5">
    <w:nsid w:val="00000024"/>
    <w:multiLevelType w:val="multilevel"/>
    <w:tmpl w:val="894EE896"/>
    <w:lvl w:ilvl="0">
      <w:start w:val="7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83"/>
        </w:tabs>
        <w:ind w:left="283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6">
    <w:nsid w:val="00000025"/>
    <w:multiLevelType w:val="multilevel"/>
    <w:tmpl w:val="894EE897"/>
    <w:lvl w:ilvl="0">
      <w:start w:val="8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7">
    <w:nsid w:val="00000026"/>
    <w:multiLevelType w:val="multilevel"/>
    <w:tmpl w:val="894EE898"/>
    <w:lvl w:ilvl="0">
      <w:start w:val="10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83"/>
        </w:tabs>
        <w:ind w:left="283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8">
    <w:nsid w:val="00000027"/>
    <w:multiLevelType w:val="multilevel"/>
    <w:tmpl w:val="894EE899"/>
    <w:lvl w:ilvl="0">
      <w:start w:val="1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9">
    <w:nsid w:val="00000028"/>
    <w:multiLevelType w:val="multilevel"/>
    <w:tmpl w:val="894EE89A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40"/>
        </w:tabs>
        <w:ind w:left="24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40"/>
        </w:tabs>
        <w:ind w:left="24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40"/>
        </w:tabs>
        <w:ind w:left="24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40"/>
        </w:tabs>
        <w:ind w:left="24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40"/>
        </w:tabs>
        <w:ind w:left="24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40"/>
        </w:tabs>
        <w:ind w:left="24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40"/>
        </w:tabs>
        <w:ind w:left="24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40"/>
        </w:tabs>
        <w:ind w:left="240" w:firstLine="2880"/>
      </w:pPr>
      <w:rPr>
        <w:rFonts w:hint="default"/>
        <w:position w:val="0"/>
      </w:rPr>
    </w:lvl>
  </w:abstractNum>
  <w:abstractNum w:abstractNumId="40">
    <w:nsid w:val="00000029"/>
    <w:multiLevelType w:val="multilevel"/>
    <w:tmpl w:val="894EE89B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1">
    <w:nsid w:val="0000002A"/>
    <w:multiLevelType w:val="multilevel"/>
    <w:tmpl w:val="894EE89C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2">
    <w:nsid w:val="0000002B"/>
    <w:multiLevelType w:val="multilevel"/>
    <w:tmpl w:val="894EE89D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3">
    <w:nsid w:val="0000002C"/>
    <w:multiLevelType w:val="multilevel"/>
    <w:tmpl w:val="894EE89E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4">
    <w:nsid w:val="0000002D"/>
    <w:multiLevelType w:val="multilevel"/>
    <w:tmpl w:val="894EE89F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5">
    <w:nsid w:val="0000002E"/>
    <w:multiLevelType w:val="multilevel"/>
    <w:tmpl w:val="894EE8A0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6">
    <w:nsid w:val="0000002F"/>
    <w:multiLevelType w:val="multilevel"/>
    <w:tmpl w:val="894EE8A1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7">
    <w:nsid w:val="00000030"/>
    <w:multiLevelType w:val="multilevel"/>
    <w:tmpl w:val="894EE8A2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8">
    <w:nsid w:val="00000031"/>
    <w:multiLevelType w:val="multilevel"/>
    <w:tmpl w:val="894EE8A3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9">
    <w:nsid w:val="00000032"/>
    <w:multiLevelType w:val="multilevel"/>
    <w:tmpl w:val="894EE8A4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0">
    <w:nsid w:val="00000033"/>
    <w:multiLevelType w:val="multilevel"/>
    <w:tmpl w:val="894EE8A5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1">
    <w:nsid w:val="00000034"/>
    <w:multiLevelType w:val="multilevel"/>
    <w:tmpl w:val="894EE8A6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2">
    <w:nsid w:val="00000035"/>
    <w:multiLevelType w:val="multilevel"/>
    <w:tmpl w:val="894EE8A7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3">
    <w:nsid w:val="00000036"/>
    <w:multiLevelType w:val="multilevel"/>
    <w:tmpl w:val="894EE8A8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4">
    <w:nsid w:val="00000037"/>
    <w:multiLevelType w:val="multilevel"/>
    <w:tmpl w:val="894EE8A9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5">
    <w:nsid w:val="00000038"/>
    <w:multiLevelType w:val="multilevel"/>
    <w:tmpl w:val="894EE8AA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6">
    <w:nsid w:val="00000039"/>
    <w:multiLevelType w:val="multilevel"/>
    <w:tmpl w:val="894EE8AB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7">
    <w:nsid w:val="0000003A"/>
    <w:multiLevelType w:val="multilevel"/>
    <w:tmpl w:val="894EE8AC"/>
    <w:lvl w:ilvl="0">
      <w:start w:val="13"/>
      <w:numFmt w:val="bullet"/>
      <w:lvlText w:val="•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8">
    <w:nsid w:val="0000003B"/>
    <w:multiLevelType w:val="multilevel"/>
    <w:tmpl w:val="894EE8AD"/>
    <w:lvl w:ilvl="0">
      <w:start w:val="1"/>
      <w:numFmt w:val="bullet"/>
      <w:lvlText w:val=""/>
      <w:lvlJc w:val="left"/>
      <w:pPr>
        <w:tabs>
          <w:tab w:val="num" w:pos="160"/>
        </w:tabs>
        <w:ind w:left="160" w:firstLine="0"/>
      </w:pPr>
      <w:rPr>
        <w:rFonts w:hint="default"/>
        <w:position w:val="0"/>
      </w:rPr>
    </w:lvl>
    <w:lvl w:ilvl="1">
      <w:start w:val="1"/>
      <w:numFmt w:val="upperLetter"/>
      <w:lvlText w:val="%2."/>
      <w:lvlJc w:val="left"/>
      <w:pPr>
        <w:tabs>
          <w:tab w:val="num" w:pos="160"/>
        </w:tabs>
        <w:ind w:left="16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160"/>
        </w:tabs>
        <w:ind w:left="160" w:firstLine="72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160"/>
        </w:tabs>
        <w:ind w:left="160" w:firstLine="1080"/>
      </w:pPr>
      <w:rPr>
        <w:rFonts w:hint="default"/>
        <w:position w:val="0"/>
      </w:rPr>
    </w:lvl>
    <w:lvl w:ilvl="4">
      <w:start w:val="1"/>
      <w:numFmt w:val="decimal"/>
      <w:isLgl/>
      <w:lvlText w:val="(%5)"/>
      <w:lvlJc w:val="left"/>
      <w:pPr>
        <w:tabs>
          <w:tab w:val="num" w:pos="160"/>
        </w:tabs>
        <w:ind w:left="160" w:firstLine="1440"/>
      </w:pPr>
      <w:rPr>
        <w:rFonts w:hint="default"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160"/>
        </w:tabs>
        <w:ind w:left="160" w:firstLine="1908"/>
      </w:pPr>
      <w:rPr>
        <w:rFonts w:hint="default"/>
        <w:position w:val="0"/>
      </w:rPr>
    </w:lvl>
    <w:lvl w:ilvl="6">
      <w:start w:val="1"/>
      <w:numFmt w:val="lowerRoman"/>
      <w:lvlText w:val="%7)"/>
      <w:lvlJc w:val="left"/>
      <w:pPr>
        <w:tabs>
          <w:tab w:val="num" w:pos="160"/>
        </w:tabs>
        <w:ind w:left="160" w:firstLine="2376"/>
      </w:pPr>
      <w:rPr>
        <w:rFonts w:hint="default"/>
        <w:position w:val="0"/>
      </w:rPr>
    </w:lvl>
    <w:lvl w:ilvl="7">
      <w:start w:val="1"/>
      <w:numFmt w:val="decimal"/>
      <w:isLgl/>
      <w:lvlText w:val="(%8)"/>
      <w:lvlJc w:val="left"/>
      <w:pPr>
        <w:tabs>
          <w:tab w:val="num" w:pos="160"/>
        </w:tabs>
        <w:ind w:left="160" w:firstLine="2736"/>
      </w:pPr>
      <w:rPr>
        <w:rFonts w:hint="default"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160"/>
        </w:tabs>
        <w:ind w:left="160" w:firstLine="3204"/>
      </w:pPr>
      <w:rPr>
        <w:rFonts w:hint="default"/>
        <w:position w:val="0"/>
      </w:rPr>
    </w:lvl>
  </w:abstractNum>
  <w:abstractNum w:abstractNumId="59">
    <w:nsid w:val="0000003C"/>
    <w:multiLevelType w:val="multilevel"/>
    <w:tmpl w:val="894EE8AE"/>
    <w:lvl w:ilvl="0">
      <w:start w:val="1"/>
      <w:numFmt w:val="lowerLetter"/>
      <w:lvlText w:val="(%1)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340"/>
        </w:tabs>
        <w:ind w:left="340" w:firstLine="720"/>
      </w:pPr>
      <w:rPr>
        <w:rFonts w:hint="default"/>
        <w:position w:val="0"/>
      </w:rPr>
    </w:lvl>
    <w:lvl w:ilvl="2">
      <w:start w:val="1"/>
      <w:numFmt w:val="lowerLetter"/>
      <w:lvlText w:val="(%3)"/>
      <w:lvlJc w:val="left"/>
      <w:pPr>
        <w:tabs>
          <w:tab w:val="num" w:pos="340"/>
        </w:tabs>
        <w:ind w:left="340" w:firstLine="1440"/>
      </w:pPr>
      <w:rPr>
        <w:rFonts w:hint="default"/>
        <w:position w:val="0"/>
      </w:rPr>
    </w:lvl>
    <w:lvl w:ilvl="3">
      <w:start w:val="1"/>
      <w:numFmt w:val="lowerLetter"/>
      <w:lvlText w:val="(%4)"/>
      <w:lvlJc w:val="left"/>
      <w:pPr>
        <w:tabs>
          <w:tab w:val="num" w:pos="340"/>
        </w:tabs>
        <w:ind w:left="340" w:firstLine="2160"/>
      </w:pPr>
      <w:rPr>
        <w:rFonts w:hint="default"/>
        <w:position w:val="0"/>
      </w:rPr>
    </w:lvl>
    <w:lvl w:ilvl="4">
      <w:start w:val="1"/>
      <w:numFmt w:val="lowerLetter"/>
      <w:lvlText w:val="(%5)"/>
      <w:lvlJc w:val="left"/>
      <w:pPr>
        <w:tabs>
          <w:tab w:val="num" w:pos="340"/>
        </w:tabs>
        <w:ind w:left="340" w:firstLine="2880"/>
      </w:pPr>
      <w:rPr>
        <w:rFonts w:hint="default"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340"/>
        </w:tabs>
        <w:ind w:left="340" w:firstLine="3600"/>
      </w:pPr>
      <w:rPr>
        <w:rFonts w:hint="default"/>
        <w:position w:val="0"/>
      </w:rPr>
    </w:lvl>
    <w:lvl w:ilvl="6">
      <w:start w:val="1"/>
      <w:numFmt w:val="lowerLetter"/>
      <w:lvlText w:val="(%7)"/>
      <w:lvlJc w:val="left"/>
      <w:pPr>
        <w:tabs>
          <w:tab w:val="num" w:pos="340"/>
        </w:tabs>
        <w:ind w:left="340" w:firstLine="4320"/>
      </w:pPr>
      <w:rPr>
        <w:rFonts w:hint="default"/>
        <w:position w:val="0"/>
      </w:rPr>
    </w:lvl>
    <w:lvl w:ilvl="7">
      <w:start w:val="1"/>
      <w:numFmt w:val="lowerLetter"/>
      <w:lvlText w:val="(%8)"/>
      <w:lvlJc w:val="left"/>
      <w:pPr>
        <w:tabs>
          <w:tab w:val="num" w:pos="340"/>
        </w:tabs>
        <w:ind w:left="340" w:firstLine="5040"/>
      </w:pPr>
      <w:rPr>
        <w:rFonts w:hint="default"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340"/>
        </w:tabs>
        <w:ind w:left="340" w:firstLine="5760"/>
      </w:pPr>
      <w:rPr>
        <w:rFonts w:hint="default"/>
        <w:position w:val="0"/>
      </w:rPr>
    </w:lvl>
  </w:abstractNum>
  <w:abstractNum w:abstractNumId="60">
    <w:nsid w:val="0000003D"/>
    <w:multiLevelType w:val="multilevel"/>
    <w:tmpl w:val="894EE8AF"/>
    <w:lvl w:ilvl="0">
      <w:start w:val="1"/>
      <w:numFmt w:val="lowerLetter"/>
      <w:lvlText w:val="(%1)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340"/>
        </w:tabs>
        <w:ind w:left="340" w:firstLine="720"/>
      </w:pPr>
      <w:rPr>
        <w:rFonts w:hint="default"/>
        <w:position w:val="0"/>
      </w:rPr>
    </w:lvl>
    <w:lvl w:ilvl="2">
      <w:start w:val="1"/>
      <w:numFmt w:val="lowerLetter"/>
      <w:lvlText w:val="(%3)"/>
      <w:lvlJc w:val="left"/>
      <w:pPr>
        <w:tabs>
          <w:tab w:val="num" w:pos="340"/>
        </w:tabs>
        <w:ind w:left="340" w:firstLine="1440"/>
      </w:pPr>
      <w:rPr>
        <w:rFonts w:hint="default"/>
        <w:position w:val="0"/>
      </w:rPr>
    </w:lvl>
    <w:lvl w:ilvl="3">
      <w:start w:val="1"/>
      <w:numFmt w:val="lowerLetter"/>
      <w:lvlText w:val="(%4)"/>
      <w:lvlJc w:val="left"/>
      <w:pPr>
        <w:tabs>
          <w:tab w:val="num" w:pos="340"/>
        </w:tabs>
        <w:ind w:left="340" w:firstLine="2160"/>
      </w:pPr>
      <w:rPr>
        <w:rFonts w:hint="default"/>
        <w:position w:val="0"/>
      </w:rPr>
    </w:lvl>
    <w:lvl w:ilvl="4">
      <w:start w:val="1"/>
      <w:numFmt w:val="lowerLetter"/>
      <w:lvlText w:val="(%5)"/>
      <w:lvlJc w:val="left"/>
      <w:pPr>
        <w:tabs>
          <w:tab w:val="num" w:pos="340"/>
        </w:tabs>
        <w:ind w:left="340" w:firstLine="2880"/>
      </w:pPr>
      <w:rPr>
        <w:rFonts w:hint="default"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340"/>
        </w:tabs>
        <w:ind w:left="340" w:firstLine="3600"/>
      </w:pPr>
      <w:rPr>
        <w:rFonts w:hint="default"/>
        <w:position w:val="0"/>
      </w:rPr>
    </w:lvl>
    <w:lvl w:ilvl="6">
      <w:start w:val="1"/>
      <w:numFmt w:val="lowerLetter"/>
      <w:lvlText w:val="(%7)"/>
      <w:lvlJc w:val="left"/>
      <w:pPr>
        <w:tabs>
          <w:tab w:val="num" w:pos="340"/>
        </w:tabs>
        <w:ind w:left="340" w:firstLine="4320"/>
      </w:pPr>
      <w:rPr>
        <w:rFonts w:hint="default"/>
        <w:position w:val="0"/>
      </w:rPr>
    </w:lvl>
    <w:lvl w:ilvl="7">
      <w:start w:val="1"/>
      <w:numFmt w:val="lowerLetter"/>
      <w:lvlText w:val="(%8)"/>
      <w:lvlJc w:val="left"/>
      <w:pPr>
        <w:tabs>
          <w:tab w:val="num" w:pos="340"/>
        </w:tabs>
        <w:ind w:left="340" w:firstLine="5040"/>
      </w:pPr>
      <w:rPr>
        <w:rFonts w:hint="default"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340"/>
        </w:tabs>
        <w:ind w:left="340" w:firstLine="5760"/>
      </w:pPr>
      <w:rPr>
        <w:rFonts w:hint="default"/>
        <w:position w:val="0"/>
      </w:rPr>
    </w:lvl>
  </w:abstractNum>
  <w:abstractNum w:abstractNumId="61">
    <w:nsid w:val="0000003E"/>
    <w:multiLevelType w:val="multilevel"/>
    <w:tmpl w:val="894EE8B0"/>
    <w:lvl w:ilvl="0">
      <w:start w:val="1"/>
      <w:numFmt w:val="lowerLetter"/>
      <w:lvlText w:val="(%1)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340"/>
        </w:tabs>
        <w:ind w:left="340" w:firstLine="720"/>
      </w:pPr>
      <w:rPr>
        <w:rFonts w:hint="default"/>
        <w:position w:val="0"/>
      </w:rPr>
    </w:lvl>
    <w:lvl w:ilvl="2">
      <w:start w:val="1"/>
      <w:numFmt w:val="lowerLetter"/>
      <w:lvlText w:val="(%3)"/>
      <w:lvlJc w:val="left"/>
      <w:pPr>
        <w:tabs>
          <w:tab w:val="num" w:pos="340"/>
        </w:tabs>
        <w:ind w:left="340" w:firstLine="1440"/>
      </w:pPr>
      <w:rPr>
        <w:rFonts w:hint="default"/>
        <w:position w:val="0"/>
      </w:rPr>
    </w:lvl>
    <w:lvl w:ilvl="3">
      <w:start w:val="1"/>
      <w:numFmt w:val="lowerLetter"/>
      <w:lvlText w:val="(%4)"/>
      <w:lvlJc w:val="left"/>
      <w:pPr>
        <w:tabs>
          <w:tab w:val="num" w:pos="340"/>
        </w:tabs>
        <w:ind w:left="340" w:firstLine="2160"/>
      </w:pPr>
      <w:rPr>
        <w:rFonts w:hint="default"/>
        <w:position w:val="0"/>
      </w:rPr>
    </w:lvl>
    <w:lvl w:ilvl="4">
      <w:start w:val="1"/>
      <w:numFmt w:val="lowerLetter"/>
      <w:lvlText w:val="(%5)"/>
      <w:lvlJc w:val="left"/>
      <w:pPr>
        <w:tabs>
          <w:tab w:val="num" w:pos="340"/>
        </w:tabs>
        <w:ind w:left="340" w:firstLine="2880"/>
      </w:pPr>
      <w:rPr>
        <w:rFonts w:hint="default"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340"/>
        </w:tabs>
        <w:ind w:left="340" w:firstLine="3600"/>
      </w:pPr>
      <w:rPr>
        <w:rFonts w:hint="default"/>
        <w:position w:val="0"/>
      </w:rPr>
    </w:lvl>
    <w:lvl w:ilvl="6">
      <w:start w:val="1"/>
      <w:numFmt w:val="lowerLetter"/>
      <w:lvlText w:val="(%7)"/>
      <w:lvlJc w:val="left"/>
      <w:pPr>
        <w:tabs>
          <w:tab w:val="num" w:pos="340"/>
        </w:tabs>
        <w:ind w:left="340" w:firstLine="4320"/>
      </w:pPr>
      <w:rPr>
        <w:rFonts w:hint="default"/>
        <w:position w:val="0"/>
      </w:rPr>
    </w:lvl>
    <w:lvl w:ilvl="7">
      <w:start w:val="1"/>
      <w:numFmt w:val="lowerLetter"/>
      <w:lvlText w:val="(%8)"/>
      <w:lvlJc w:val="left"/>
      <w:pPr>
        <w:tabs>
          <w:tab w:val="num" w:pos="340"/>
        </w:tabs>
        <w:ind w:left="340" w:firstLine="5040"/>
      </w:pPr>
      <w:rPr>
        <w:rFonts w:hint="default"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340"/>
        </w:tabs>
        <w:ind w:left="340" w:firstLine="5760"/>
      </w:pPr>
      <w:rPr>
        <w:rFonts w:hint="default"/>
        <w:position w:val="0"/>
      </w:rPr>
    </w:lvl>
  </w:abstractNum>
  <w:abstractNum w:abstractNumId="62">
    <w:nsid w:val="0000003F"/>
    <w:multiLevelType w:val="multilevel"/>
    <w:tmpl w:val="894EE8B1"/>
    <w:lvl w:ilvl="0">
      <w:start w:val="1"/>
      <w:numFmt w:val="lowerLetter"/>
      <w:lvlText w:val="(%1)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340"/>
        </w:tabs>
        <w:ind w:left="340" w:firstLine="720"/>
      </w:pPr>
      <w:rPr>
        <w:rFonts w:hint="default"/>
        <w:position w:val="0"/>
      </w:rPr>
    </w:lvl>
    <w:lvl w:ilvl="2">
      <w:start w:val="1"/>
      <w:numFmt w:val="lowerLetter"/>
      <w:lvlText w:val="(%3)"/>
      <w:lvlJc w:val="left"/>
      <w:pPr>
        <w:tabs>
          <w:tab w:val="num" w:pos="340"/>
        </w:tabs>
        <w:ind w:left="340" w:firstLine="1440"/>
      </w:pPr>
      <w:rPr>
        <w:rFonts w:hint="default"/>
        <w:position w:val="0"/>
      </w:rPr>
    </w:lvl>
    <w:lvl w:ilvl="3">
      <w:start w:val="1"/>
      <w:numFmt w:val="lowerLetter"/>
      <w:lvlText w:val="(%4)"/>
      <w:lvlJc w:val="left"/>
      <w:pPr>
        <w:tabs>
          <w:tab w:val="num" w:pos="340"/>
        </w:tabs>
        <w:ind w:left="340" w:firstLine="2160"/>
      </w:pPr>
      <w:rPr>
        <w:rFonts w:hint="default"/>
        <w:position w:val="0"/>
      </w:rPr>
    </w:lvl>
    <w:lvl w:ilvl="4">
      <w:start w:val="1"/>
      <w:numFmt w:val="lowerLetter"/>
      <w:lvlText w:val="(%5)"/>
      <w:lvlJc w:val="left"/>
      <w:pPr>
        <w:tabs>
          <w:tab w:val="num" w:pos="340"/>
        </w:tabs>
        <w:ind w:left="340" w:firstLine="2880"/>
      </w:pPr>
      <w:rPr>
        <w:rFonts w:hint="default"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340"/>
        </w:tabs>
        <w:ind w:left="340" w:firstLine="3600"/>
      </w:pPr>
      <w:rPr>
        <w:rFonts w:hint="default"/>
        <w:position w:val="0"/>
      </w:rPr>
    </w:lvl>
    <w:lvl w:ilvl="6">
      <w:start w:val="1"/>
      <w:numFmt w:val="lowerLetter"/>
      <w:lvlText w:val="(%7)"/>
      <w:lvlJc w:val="left"/>
      <w:pPr>
        <w:tabs>
          <w:tab w:val="num" w:pos="340"/>
        </w:tabs>
        <w:ind w:left="340" w:firstLine="4320"/>
      </w:pPr>
      <w:rPr>
        <w:rFonts w:hint="default"/>
        <w:position w:val="0"/>
      </w:rPr>
    </w:lvl>
    <w:lvl w:ilvl="7">
      <w:start w:val="1"/>
      <w:numFmt w:val="lowerLetter"/>
      <w:lvlText w:val="(%8)"/>
      <w:lvlJc w:val="left"/>
      <w:pPr>
        <w:tabs>
          <w:tab w:val="num" w:pos="340"/>
        </w:tabs>
        <w:ind w:left="340" w:firstLine="5040"/>
      </w:pPr>
      <w:rPr>
        <w:rFonts w:hint="default"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340"/>
        </w:tabs>
        <w:ind w:left="340" w:firstLine="5760"/>
      </w:pPr>
      <w:rPr>
        <w:rFonts w:hint="default"/>
        <w:position w:val="0"/>
      </w:rPr>
    </w:lvl>
  </w:abstractNum>
  <w:abstractNum w:abstractNumId="63">
    <w:nsid w:val="00000040"/>
    <w:multiLevelType w:val="multilevel"/>
    <w:tmpl w:val="894EE8B2"/>
    <w:lvl w:ilvl="0">
      <w:numFmt w:val="bullet"/>
      <w:lvlText w:val="•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64">
    <w:nsid w:val="00000041"/>
    <w:multiLevelType w:val="multilevel"/>
    <w:tmpl w:val="894EE8B3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65">
    <w:nsid w:val="00000042"/>
    <w:multiLevelType w:val="multilevel"/>
    <w:tmpl w:val="894EE8B4"/>
    <w:lvl w:ilvl="0">
      <w:numFmt w:val="bullet"/>
      <w:lvlText w:val="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66">
    <w:nsid w:val="00000043"/>
    <w:multiLevelType w:val="multilevel"/>
    <w:tmpl w:val="894EE8B5"/>
    <w:lvl w:ilvl="0">
      <w:start w:val="2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67">
    <w:nsid w:val="00000044"/>
    <w:multiLevelType w:val="multilevel"/>
    <w:tmpl w:val="894EE8B6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68">
    <w:nsid w:val="00000045"/>
    <w:multiLevelType w:val="multilevel"/>
    <w:tmpl w:val="894EE8B7"/>
    <w:lvl w:ilvl="0">
      <w:numFmt w:val="bullet"/>
      <w:lvlText w:val="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69">
    <w:nsid w:val="00000046"/>
    <w:multiLevelType w:val="multilevel"/>
    <w:tmpl w:val="894EE8B8"/>
    <w:lvl w:ilvl="0">
      <w:start w:val="6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0">
    <w:nsid w:val="00000047"/>
    <w:multiLevelType w:val="multilevel"/>
    <w:tmpl w:val="894EE8B9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1">
    <w:nsid w:val="00000048"/>
    <w:multiLevelType w:val="multilevel"/>
    <w:tmpl w:val="894EE8BA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2">
    <w:nsid w:val="00000049"/>
    <w:multiLevelType w:val="multilevel"/>
    <w:tmpl w:val="894EE8BB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3">
    <w:nsid w:val="0000004A"/>
    <w:multiLevelType w:val="multilevel"/>
    <w:tmpl w:val="894EE8BC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4">
    <w:nsid w:val="0000004B"/>
    <w:multiLevelType w:val="multilevel"/>
    <w:tmpl w:val="894EE8BD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5">
    <w:nsid w:val="0000004C"/>
    <w:multiLevelType w:val="multilevel"/>
    <w:tmpl w:val="894EE8BE"/>
    <w:lvl w:ilvl="0">
      <w:numFmt w:val="bullet"/>
      <w:lvlText w:val="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6">
    <w:nsid w:val="0000004D"/>
    <w:multiLevelType w:val="multilevel"/>
    <w:tmpl w:val="894EE8BF"/>
    <w:lvl w:ilvl="0">
      <w:start w:val="2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7">
    <w:nsid w:val="0000004E"/>
    <w:multiLevelType w:val="multilevel"/>
    <w:tmpl w:val="894EE8C0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8">
    <w:nsid w:val="0000004F"/>
    <w:multiLevelType w:val="multilevel"/>
    <w:tmpl w:val="894EE8C1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9">
    <w:nsid w:val="00000050"/>
    <w:multiLevelType w:val="multilevel"/>
    <w:tmpl w:val="894EE8C2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80">
    <w:nsid w:val="00000051"/>
    <w:multiLevelType w:val="multilevel"/>
    <w:tmpl w:val="894EE8C3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81">
    <w:nsid w:val="00000052"/>
    <w:multiLevelType w:val="multilevel"/>
    <w:tmpl w:val="894EE8C4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82">
    <w:nsid w:val="00000053"/>
    <w:multiLevelType w:val="multilevel"/>
    <w:tmpl w:val="894EE8C5"/>
    <w:lvl w:ilvl="0">
      <w:numFmt w:val="bullet"/>
      <w:lvlText w:val="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83">
    <w:nsid w:val="00000054"/>
    <w:multiLevelType w:val="multilevel"/>
    <w:tmpl w:val="894EE8C6"/>
    <w:lvl w:ilvl="0">
      <w:start w:val="3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84">
    <w:nsid w:val="00000055"/>
    <w:multiLevelType w:val="multilevel"/>
    <w:tmpl w:val="894EE8C7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85">
    <w:nsid w:val="00000056"/>
    <w:multiLevelType w:val="multilevel"/>
    <w:tmpl w:val="894EE8C8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86">
    <w:nsid w:val="00000057"/>
    <w:multiLevelType w:val="multilevel"/>
    <w:tmpl w:val="894EE8C9"/>
    <w:lvl w:ilvl="0">
      <w:numFmt w:val="bullet"/>
      <w:lvlText w:val="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87">
    <w:nsid w:val="00000058"/>
    <w:multiLevelType w:val="multilevel"/>
    <w:tmpl w:val="894EE8CA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88">
    <w:nsid w:val="00000059"/>
    <w:multiLevelType w:val="multilevel"/>
    <w:tmpl w:val="894EE8CB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89">
    <w:nsid w:val="0000005A"/>
    <w:multiLevelType w:val="multilevel"/>
    <w:tmpl w:val="894EE8CC"/>
    <w:lvl w:ilvl="0">
      <w:numFmt w:val="bullet"/>
      <w:lvlText w:val="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90">
    <w:nsid w:val="0000005B"/>
    <w:multiLevelType w:val="multilevel"/>
    <w:tmpl w:val="894EE8CD"/>
    <w:lvl w:ilvl="0">
      <w:start w:val="3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91">
    <w:nsid w:val="0000005C"/>
    <w:multiLevelType w:val="multilevel"/>
    <w:tmpl w:val="894EE8CE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92">
    <w:nsid w:val="0000005D"/>
    <w:multiLevelType w:val="multilevel"/>
    <w:tmpl w:val="894EE8CF"/>
    <w:lvl w:ilvl="0">
      <w:numFmt w:val="bullet"/>
      <w:lvlText w:val="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93">
    <w:nsid w:val="0000005E"/>
    <w:multiLevelType w:val="multilevel"/>
    <w:tmpl w:val="894EE8D0"/>
    <w:lvl w:ilvl="0">
      <w:start w:val="2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94">
    <w:nsid w:val="0000005F"/>
    <w:multiLevelType w:val="multilevel"/>
    <w:tmpl w:val="894EE8D1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95">
    <w:nsid w:val="00000060"/>
    <w:multiLevelType w:val="multilevel"/>
    <w:tmpl w:val="894EE8D2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96">
    <w:nsid w:val="00000061"/>
    <w:multiLevelType w:val="multilevel"/>
    <w:tmpl w:val="894EE8D3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97">
    <w:nsid w:val="00000062"/>
    <w:multiLevelType w:val="multilevel"/>
    <w:tmpl w:val="894EE8D4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98">
    <w:nsid w:val="00000063"/>
    <w:multiLevelType w:val="multilevel"/>
    <w:tmpl w:val="894EE8D5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99">
    <w:nsid w:val="00000064"/>
    <w:multiLevelType w:val="multilevel"/>
    <w:tmpl w:val="894EE8D6"/>
    <w:lvl w:ilvl="0">
      <w:start w:val="3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00">
    <w:nsid w:val="00000065"/>
    <w:multiLevelType w:val="multilevel"/>
    <w:tmpl w:val="894EE8D7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01">
    <w:nsid w:val="00000066"/>
    <w:multiLevelType w:val="multilevel"/>
    <w:tmpl w:val="894EE8D8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02">
    <w:nsid w:val="00000067"/>
    <w:multiLevelType w:val="multilevel"/>
    <w:tmpl w:val="894EE8D9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03">
    <w:nsid w:val="00000068"/>
    <w:multiLevelType w:val="multilevel"/>
    <w:tmpl w:val="894EE8DA"/>
    <w:lvl w:ilvl="0">
      <w:numFmt w:val="bullet"/>
      <w:lvlText w:val="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04">
    <w:nsid w:val="00000069"/>
    <w:multiLevelType w:val="multilevel"/>
    <w:tmpl w:val="894EE8DB"/>
    <w:lvl w:ilvl="0">
      <w:start w:val="2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05">
    <w:nsid w:val="0000006A"/>
    <w:multiLevelType w:val="multilevel"/>
    <w:tmpl w:val="894EE8DC"/>
    <w:lvl w:ilvl="0">
      <w:start w:val="1"/>
      <w:numFmt w:val="lowerLetter"/>
      <w:lvlText w:val="%1."/>
      <w:lvlJc w:val="left"/>
      <w:pPr>
        <w:tabs>
          <w:tab w:val="num" w:pos="283"/>
        </w:tabs>
        <w:ind w:left="283" w:firstLine="283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06">
    <w:nsid w:val="0000006B"/>
    <w:multiLevelType w:val="multilevel"/>
    <w:tmpl w:val="894EE8DD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07">
    <w:nsid w:val="0000006C"/>
    <w:multiLevelType w:val="multilevel"/>
    <w:tmpl w:val="894EE8DE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08">
    <w:nsid w:val="0000006D"/>
    <w:multiLevelType w:val="multilevel"/>
    <w:tmpl w:val="894EE8DF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09">
    <w:nsid w:val="0000006E"/>
    <w:multiLevelType w:val="multilevel"/>
    <w:tmpl w:val="894EE8E0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10">
    <w:nsid w:val="0000006F"/>
    <w:multiLevelType w:val="multilevel"/>
    <w:tmpl w:val="894EE8E1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11">
    <w:nsid w:val="00000070"/>
    <w:multiLevelType w:val="multilevel"/>
    <w:tmpl w:val="894EE8E2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12">
    <w:nsid w:val="00000071"/>
    <w:multiLevelType w:val="multilevel"/>
    <w:tmpl w:val="894EE8E3"/>
    <w:lvl w:ilvl="0">
      <w:numFmt w:val="bullet"/>
      <w:lvlText w:val="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13">
    <w:nsid w:val="00000072"/>
    <w:multiLevelType w:val="multilevel"/>
    <w:tmpl w:val="894EE8E4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14">
    <w:nsid w:val="00000073"/>
    <w:multiLevelType w:val="multilevel"/>
    <w:tmpl w:val="894EE8E5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15">
    <w:nsid w:val="00000074"/>
    <w:multiLevelType w:val="multilevel"/>
    <w:tmpl w:val="894EE8E6"/>
    <w:lvl w:ilvl="0">
      <w:start w:val="1"/>
      <w:numFmt w:val="lowerLetter"/>
      <w:lvlText w:val="%1."/>
      <w:lvlJc w:val="left"/>
      <w:pPr>
        <w:tabs>
          <w:tab w:val="num" w:pos="283"/>
        </w:tabs>
        <w:ind w:left="283" w:firstLine="283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16">
    <w:nsid w:val="00000075"/>
    <w:multiLevelType w:val="multilevel"/>
    <w:tmpl w:val="894EE8E7"/>
    <w:lvl w:ilvl="0">
      <w:start w:val="5"/>
      <w:numFmt w:val="lowerLetter"/>
      <w:lvlText w:val="%1."/>
      <w:lvlJc w:val="left"/>
      <w:pPr>
        <w:tabs>
          <w:tab w:val="num" w:pos="283"/>
        </w:tabs>
        <w:ind w:left="283" w:firstLine="283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17">
    <w:nsid w:val="00000076"/>
    <w:multiLevelType w:val="multilevel"/>
    <w:tmpl w:val="894EE8E8"/>
    <w:lvl w:ilvl="0">
      <w:start w:val="1"/>
      <w:numFmt w:val="lowerLetter"/>
      <w:lvlText w:val="%1."/>
      <w:lvlJc w:val="left"/>
      <w:pPr>
        <w:tabs>
          <w:tab w:val="num" w:pos="283"/>
        </w:tabs>
        <w:ind w:left="283" w:firstLine="283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18">
    <w:nsid w:val="00000077"/>
    <w:multiLevelType w:val="multilevel"/>
    <w:tmpl w:val="894EE8E9"/>
    <w:lvl w:ilvl="0">
      <w:numFmt w:val="bullet"/>
      <w:lvlText w:val=""/>
      <w:lvlJc w:val="left"/>
      <w:pPr>
        <w:tabs>
          <w:tab w:val="num" w:pos="567"/>
        </w:tabs>
        <w:ind w:left="56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19">
    <w:nsid w:val="00000078"/>
    <w:multiLevelType w:val="multilevel"/>
    <w:tmpl w:val="894EE8EA"/>
    <w:lvl w:ilvl="0">
      <w:start w:val="3"/>
      <w:numFmt w:val="lowerLetter"/>
      <w:lvlText w:val="%1."/>
      <w:lvlJc w:val="left"/>
      <w:pPr>
        <w:tabs>
          <w:tab w:val="num" w:pos="283"/>
        </w:tabs>
        <w:ind w:left="283" w:firstLine="283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0">
    <w:nsid w:val="00000079"/>
    <w:multiLevelType w:val="multilevel"/>
    <w:tmpl w:val="894EE8EB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1">
    <w:nsid w:val="0000007A"/>
    <w:multiLevelType w:val="multilevel"/>
    <w:tmpl w:val="894EE8EC"/>
    <w:lvl w:ilvl="0">
      <w:start w:val="1"/>
      <w:numFmt w:val="lowerLetter"/>
      <w:lvlText w:val="%1."/>
      <w:lvlJc w:val="left"/>
      <w:pPr>
        <w:tabs>
          <w:tab w:val="num" w:pos="283"/>
        </w:tabs>
        <w:ind w:left="283" w:firstLine="283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2">
    <w:nsid w:val="0000007B"/>
    <w:multiLevelType w:val="multilevel"/>
    <w:tmpl w:val="894EE8ED"/>
    <w:lvl w:ilvl="0">
      <w:start w:val="2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3">
    <w:nsid w:val="0000007C"/>
    <w:multiLevelType w:val="multilevel"/>
    <w:tmpl w:val="894EE8EE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4">
    <w:nsid w:val="0000007D"/>
    <w:multiLevelType w:val="multilevel"/>
    <w:tmpl w:val="894EE8EF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5">
    <w:nsid w:val="0000007E"/>
    <w:multiLevelType w:val="multilevel"/>
    <w:tmpl w:val="894EE8F0"/>
    <w:lvl w:ilvl="0">
      <w:start w:val="1"/>
      <w:numFmt w:val="bullet"/>
      <w:lvlText w:val="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6">
    <w:nsid w:val="0000007F"/>
    <w:multiLevelType w:val="multilevel"/>
    <w:tmpl w:val="894EE8F1"/>
    <w:lvl w:ilvl="0">
      <w:start w:val="2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7">
    <w:nsid w:val="00000080"/>
    <w:multiLevelType w:val="multilevel"/>
    <w:tmpl w:val="894EE8F2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8">
    <w:nsid w:val="00000081"/>
    <w:multiLevelType w:val="multilevel"/>
    <w:tmpl w:val="894EE8F3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9">
    <w:nsid w:val="00000082"/>
    <w:multiLevelType w:val="multilevel"/>
    <w:tmpl w:val="894EE8F4"/>
    <w:lvl w:ilvl="0">
      <w:start w:val="1"/>
      <w:numFmt w:val="bullet"/>
      <w:lvlText w:val="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0">
    <w:nsid w:val="00000083"/>
    <w:multiLevelType w:val="multilevel"/>
    <w:tmpl w:val="894EE8F5"/>
    <w:lvl w:ilvl="0">
      <w:start w:val="1"/>
      <w:numFmt w:val="lowerLetter"/>
      <w:lvlText w:val="%1."/>
      <w:lvlJc w:val="left"/>
      <w:pPr>
        <w:tabs>
          <w:tab w:val="num" w:pos="283"/>
        </w:tabs>
        <w:ind w:left="283" w:firstLine="283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1">
    <w:nsid w:val="00000084"/>
    <w:multiLevelType w:val="multilevel"/>
    <w:tmpl w:val="894EE8F6"/>
    <w:lvl w:ilvl="0">
      <w:start w:val="2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2">
    <w:nsid w:val="00000085"/>
    <w:multiLevelType w:val="multilevel"/>
    <w:tmpl w:val="894EE8F7"/>
    <w:lvl w:ilvl="0">
      <w:start w:val="1"/>
      <w:numFmt w:val="lowerLetter"/>
      <w:lvlText w:val="%1."/>
      <w:lvlJc w:val="left"/>
      <w:pPr>
        <w:tabs>
          <w:tab w:val="num" w:pos="283"/>
        </w:tabs>
        <w:ind w:left="283" w:firstLine="283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3">
    <w:nsid w:val="00000086"/>
    <w:multiLevelType w:val="multilevel"/>
    <w:tmpl w:val="894EE8F8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4">
    <w:nsid w:val="00000087"/>
    <w:multiLevelType w:val="multilevel"/>
    <w:tmpl w:val="894EE8F9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5">
    <w:nsid w:val="00000088"/>
    <w:multiLevelType w:val="multilevel"/>
    <w:tmpl w:val="894EE8FA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6">
    <w:nsid w:val="00000089"/>
    <w:multiLevelType w:val="multilevel"/>
    <w:tmpl w:val="894EE8FB"/>
    <w:lvl w:ilvl="0">
      <w:numFmt w:val="bullet"/>
      <w:lvlText w:val="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7">
    <w:nsid w:val="0000008A"/>
    <w:multiLevelType w:val="multilevel"/>
    <w:tmpl w:val="894EE8FC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8">
    <w:nsid w:val="0000008B"/>
    <w:multiLevelType w:val="multilevel"/>
    <w:tmpl w:val="894EE8FD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9">
    <w:nsid w:val="0000008C"/>
    <w:multiLevelType w:val="multilevel"/>
    <w:tmpl w:val="894EE8FE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40">
    <w:nsid w:val="0000008D"/>
    <w:multiLevelType w:val="multilevel"/>
    <w:tmpl w:val="894EE8FF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41">
    <w:nsid w:val="0000008E"/>
    <w:multiLevelType w:val="multilevel"/>
    <w:tmpl w:val="894EE900"/>
    <w:lvl w:ilvl="0">
      <w:numFmt w:val="bullet"/>
      <w:lvlText w:val="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42">
    <w:nsid w:val="0000008F"/>
    <w:multiLevelType w:val="multilevel"/>
    <w:tmpl w:val="894EE901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43">
    <w:nsid w:val="00000090"/>
    <w:multiLevelType w:val="multilevel"/>
    <w:tmpl w:val="894EE902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44">
    <w:nsid w:val="00000091"/>
    <w:multiLevelType w:val="multilevel"/>
    <w:tmpl w:val="894EE903"/>
    <w:lvl w:ilvl="0">
      <w:numFmt w:val="bullet"/>
      <w:lvlText w:val="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45">
    <w:nsid w:val="00000092"/>
    <w:multiLevelType w:val="multilevel"/>
    <w:tmpl w:val="894EE904"/>
    <w:lvl w:ilvl="0">
      <w:start w:val="3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46">
    <w:nsid w:val="00000093"/>
    <w:multiLevelType w:val="multilevel"/>
    <w:tmpl w:val="894EE905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47">
    <w:nsid w:val="00000094"/>
    <w:multiLevelType w:val="multilevel"/>
    <w:tmpl w:val="894EE906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48">
    <w:nsid w:val="00000095"/>
    <w:multiLevelType w:val="multilevel"/>
    <w:tmpl w:val="894EE907"/>
    <w:lvl w:ilvl="0">
      <w:numFmt w:val="bullet"/>
      <w:lvlText w:val="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49">
    <w:nsid w:val="00000096"/>
    <w:multiLevelType w:val="multilevel"/>
    <w:tmpl w:val="894EE908"/>
    <w:lvl w:ilvl="0">
      <w:start w:val="4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50">
    <w:nsid w:val="1165794F"/>
    <w:multiLevelType w:val="hybridMultilevel"/>
    <w:tmpl w:val="26C8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35C5765D"/>
    <w:multiLevelType w:val="hybridMultilevel"/>
    <w:tmpl w:val="5E6E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52B0DDD"/>
    <w:multiLevelType w:val="multilevel"/>
    <w:tmpl w:val="1BA6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IdMacAtCleanup w:val="1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63"/>
    <w:rsid w:val="0001046D"/>
    <w:rsid w:val="00032806"/>
    <w:rsid w:val="000334FD"/>
    <w:rsid w:val="00036D02"/>
    <w:rsid w:val="000420A4"/>
    <w:rsid w:val="000444CA"/>
    <w:rsid w:val="0006251B"/>
    <w:rsid w:val="00090EC0"/>
    <w:rsid w:val="00096728"/>
    <w:rsid w:val="000A0B53"/>
    <w:rsid w:val="000B1FF6"/>
    <w:rsid w:val="000B752C"/>
    <w:rsid w:val="000E07AC"/>
    <w:rsid w:val="001414AD"/>
    <w:rsid w:val="0015006F"/>
    <w:rsid w:val="0015134B"/>
    <w:rsid w:val="001652FA"/>
    <w:rsid w:val="0017571B"/>
    <w:rsid w:val="00185E8D"/>
    <w:rsid w:val="001B058E"/>
    <w:rsid w:val="001B52D1"/>
    <w:rsid w:val="001D6790"/>
    <w:rsid w:val="001F4357"/>
    <w:rsid w:val="001F6D7F"/>
    <w:rsid w:val="00211312"/>
    <w:rsid w:val="002131ED"/>
    <w:rsid w:val="00231315"/>
    <w:rsid w:val="00232FA0"/>
    <w:rsid w:val="00257CBC"/>
    <w:rsid w:val="00271873"/>
    <w:rsid w:val="002B4796"/>
    <w:rsid w:val="002C4BF9"/>
    <w:rsid w:val="00307FFB"/>
    <w:rsid w:val="00322EBC"/>
    <w:rsid w:val="003404CC"/>
    <w:rsid w:val="00355045"/>
    <w:rsid w:val="003666C1"/>
    <w:rsid w:val="00370DBC"/>
    <w:rsid w:val="003728F4"/>
    <w:rsid w:val="00392565"/>
    <w:rsid w:val="00395C5C"/>
    <w:rsid w:val="003C794F"/>
    <w:rsid w:val="003D7BB8"/>
    <w:rsid w:val="003E327D"/>
    <w:rsid w:val="003E6CF7"/>
    <w:rsid w:val="003E7902"/>
    <w:rsid w:val="003F1E88"/>
    <w:rsid w:val="003F4971"/>
    <w:rsid w:val="00417A93"/>
    <w:rsid w:val="00424DF7"/>
    <w:rsid w:val="004319F2"/>
    <w:rsid w:val="004413C0"/>
    <w:rsid w:val="00443383"/>
    <w:rsid w:val="00452726"/>
    <w:rsid w:val="004636F2"/>
    <w:rsid w:val="004656E0"/>
    <w:rsid w:val="00486A01"/>
    <w:rsid w:val="004A4F95"/>
    <w:rsid w:val="004B1A77"/>
    <w:rsid w:val="004C5F48"/>
    <w:rsid w:val="004E66F4"/>
    <w:rsid w:val="004F042F"/>
    <w:rsid w:val="004F2DA2"/>
    <w:rsid w:val="005272C7"/>
    <w:rsid w:val="0055074A"/>
    <w:rsid w:val="00585438"/>
    <w:rsid w:val="005B3646"/>
    <w:rsid w:val="005B7081"/>
    <w:rsid w:val="005C03C7"/>
    <w:rsid w:val="005D5099"/>
    <w:rsid w:val="005D5DDD"/>
    <w:rsid w:val="005E11A1"/>
    <w:rsid w:val="005E41EF"/>
    <w:rsid w:val="005E6648"/>
    <w:rsid w:val="005F6D76"/>
    <w:rsid w:val="00601044"/>
    <w:rsid w:val="00602153"/>
    <w:rsid w:val="00616909"/>
    <w:rsid w:val="006173E6"/>
    <w:rsid w:val="00637A96"/>
    <w:rsid w:val="00640D60"/>
    <w:rsid w:val="006426A3"/>
    <w:rsid w:val="006572F5"/>
    <w:rsid w:val="00674919"/>
    <w:rsid w:val="00684344"/>
    <w:rsid w:val="00685603"/>
    <w:rsid w:val="006B48DE"/>
    <w:rsid w:val="00700404"/>
    <w:rsid w:val="007173D1"/>
    <w:rsid w:val="00717863"/>
    <w:rsid w:val="00737247"/>
    <w:rsid w:val="00741416"/>
    <w:rsid w:val="007551E7"/>
    <w:rsid w:val="00757E43"/>
    <w:rsid w:val="00763F19"/>
    <w:rsid w:val="00764C82"/>
    <w:rsid w:val="00771D28"/>
    <w:rsid w:val="007803A5"/>
    <w:rsid w:val="007A08C3"/>
    <w:rsid w:val="007A739C"/>
    <w:rsid w:val="007B1CBD"/>
    <w:rsid w:val="007C7387"/>
    <w:rsid w:val="007F5A0C"/>
    <w:rsid w:val="00806F6B"/>
    <w:rsid w:val="008221DC"/>
    <w:rsid w:val="0084734B"/>
    <w:rsid w:val="00876A45"/>
    <w:rsid w:val="00896F3D"/>
    <w:rsid w:val="008B5781"/>
    <w:rsid w:val="008D0680"/>
    <w:rsid w:val="008E01CF"/>
    <w:rsid w:val="008F0A4D"/>
    <w:rsid w:val="009105E9"/>
    <w:rsid w:val="00910C82"/>
    <w:rsid w:val="009271A5"/>
    <w:rsid w:val="00940194"/>
    <w:rsid w:val="009829D0"/>
    <w:rsid w:val="009852EC"/>
    <w:rsid w:val="0098572F"/>
    <w:rsid w:val="00986852"/>
    <w:rsid w:val="009B6887"/>
    <w:rsid w:val="009C4B09"/>
    <w:rsid w:val="009D6887"/>
    <w:rsid w:val="009F7787"/>
    <w:rsid w:val="00A84183"/>
    <w:rsid w:val="00AA0841"/>
    <w:rsid w:val="00AA0F58"/>
    <w:rsid w:val="00AB3909"/>
    <w:rsid w:val="00AD3396"/>
    <w:rsid w:val="00AE0E02"/>
    <w:rsid w:val="00B06208"/>
    <w:rsid w:val="00B12527"/>
    <w:rsid w:val="00B30038"/>
    <w:rsid w:val="00B37742"/>
    <w:rsid w:val="00B83981"/>
    <w:rsid w:val="00B971C5"/>
    <w:rsid w:val="00BC476A"/>
    <w:rsid w:val="00BD6220"/>
    <w:rsid w:val="00C17701"/>
    <w:rsid w:val="00C17AFF"/>
    <w:rsid w:val="00C26D15"/>
    <w:rsid w:val="00C563BA"/>
    <w:rsid w:val="00C60F27"/>
    <w:rsid w:val="00C6364B"/>
    <w:rsid w:val="00C710F1"/>
    <w:rsid w:val="00C76930"/>
    <w:rsid w:val="00C802D5"/>
    <w:rsid w:val="00C915F7"/>
    <w:rsid w:val="00CC1722"/>
    <w:rsid w:val="00CC4856"/>
    <w:rsid w:val="00CD5120"/>
    <w:rsid w:val="00CF5163"/>
    <w:rsid w:val="00D61F50"/>
    <w:rsid w:val="00D632B0"/>
    <w:rsid w:val="00D7715C"/>
    <w:rsid w:val="00D815CC"/>
    <w:rsid w:val="00D92D3E"/>
    <w:rsid w:val="00DA769A"/>
    <w:rsid w:val="00DB42CD"/>
    <w:rsid w:val="00DC1639"/>
    <w:rsid w:val="00DC7029"/>
    <w:rsid w:val="00E2639B"/>
    <w:rsid w:val="00E5140D"/>
    <w:rsid w:val="00E650E0"/>
    <w:rsid w:val="00E70863"/>
    <w:rsid w:val="00E83233"/>
    <w:rsid w:val="00E84C73"/>
    <w:rsid w:val="00E8554B"/>
    <w:rsid w:val="00E90157"/>
    <w:rsid w:val="00E93877"/>
    <w:rsid w:val="00EB0542"/>
    <w:rsid w:val="00ED20CD"/>
    <w:rsid w:val="00EE6303"/>
    <w:rsid w:val="00EF11DF"/>
    <w:rsid w:val="00EF1FF7"/>
    <w:rsid w:val="00F04627"/>
    <w:rsid w:val="00F13D02"/>
    <w:rsid w:val="00F90968"/>
    <w:rsid w:val="00FA234F"/>
    <w:rsid w:val="00FA3787"/>
    <w:rsid w:val="00FB5499"/>
    <w:rsid w:val="00FC1A49"/>
    <w:rsid w:val="00FC4012"/>
    <w:rsid w:val="00FF636F"/>
    <w:rsid w:val="00F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8E7ED2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locked="1" w:qFormat="1"/>
    <w:lsdException w:name="heading 1" w:locked="1" w:qFormat="1"/>
    <w:lsdException w:name="heading 2" w:locked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eastAsia="ヒラギノ角ゴ Pro W3" w:hAnsi="Times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qFormat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ooter1">
    <w:name w:val="Footer1"/>
    <w:pPr>
      <w:tabs>
        <w:tab w:val="center" w:pos="4320"/>
        <w:tab w:val="right" w:pos="8640"/>
      </w:tabs>
    </w:pPr>
    <w:rPr>
      <w:rFonts w:ascii="Lucida Grande" w:eastAsia="ヒラギノ角ゴ Pro W3" w:hAnsi="Lucida Grande"/>
      <w:color w:val="000000"/>
      <w:sz w:val="24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numbering" w:customStyle="1" w:styleId="NormalList">
    <w:name w:val="Normal List"/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21131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11312"/>
    <w:rPr>
      <w:rFonts w:ascii="Times" w:eastAsia="ヒラギノ角ゴ Pro W3" w:hAnsi="Times"/>
      <w:color w:val="000000"/>
      <w:sz w:val="24"/>
      <w:szCs w:val="24"/>
    </w:rPr>
  </w:style>
  <w:style w:type="paragraph" w:styleId="Footer">
    <w:name w:val="footer"/>
    <w:basedOn w:val="Normal"/>
    <w:link w:val="FooterChar"/>
    <w:locked/>
    <w:rsid w:val="0021131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11312"/>
    <w:rPr>
      <w:rFonts w:ascii="Times" w:eastAsia="ヒラギノ角ゴ Pro W3" w:hAnsi="Time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locked/>
    <w:rsid w:val="00806F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06F6B"/>
    <w:rPr>
      <w:rFonts w:ascii="Lucida Grande" w:eastAsia="ヒラギノ角ゴ Pro W3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309">
              <w:marLeft w:val="264"/>
              <w:marRight w:val="5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8526">
              <w:marLeft w:val="264"/>
              <w:marRight w:val="5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445</Words>
  <Characters>2539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Wang</dc:creator>
  <cp:keywords/>
  <dc:description/>
  <cp:lastModifiedBy>Tanya Lai</cp:lastModifiedBy>
  <cp:revision>4</cp:revision>
  <cp:lastPrinted>2018-01-19T05:51:00Z</cp:lastPrinted>
  <dcterms:created xsi:type="dcterms:W3CDTF">2018-01-19T05:51:00Z</dcterms:created>
  <dcterms:modified xsi:type="dcterms:W3CDTF">2018-01-19T06:22:00Z</dcterms:modified>
</cp:coreProperties>
</file>